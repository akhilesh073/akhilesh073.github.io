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5B3" w:rsidRPr="00F77900" w:rsidRDefault="00120B2E" w:rsidP="008725B3">
      <w:pPr>
        <w:rPr>
          <w:b/>
          <w:sz w:val="28"/>
          <w:szCs w:val="28"/>
        </w:rPr>
      </w:pPr>
      <w:r w:rsidRPr="00F77900">
        <w:rPr>
          <w:b/>
          <w:sz w:val="28"/>
          <w:szCs w:val="28"/>
        </w:rPr>
        <w:t>Akhilesh Mohapatro</w:t>
      </w:r>
    </w:p>
    <w:p w:rsidR="00F77900" w:rsidRPr="00F77900" w:rsidRDefault="00F77900" w:rsidP="00F77900">
      <w:pPr>
        <w:spacing w:line="26" w:lineRule="atLeast"/>
        <w:jc w:val="both"/>
        <w:rPr>
          <w:b/>
          <w:sz w:val="22"/>
          <w:szCs w:val="22"/>
        </w:rPr>
      </w:pPr>
      <w:r w:rsidRPr="00F77900">
        <w:rPr>
          <w:b/>
          <w:sz w:val="22"/>
          <w:szCs w:val="22"/>
        </w:rPr>
        <w:t>(Software Engineer at Yodlee InfoTech Pvt. Ltd.)</w:t>
      </w:r>
    </w:p>
    <w:p w:rsidR="00F77900" w:rsidRPr="00F77900" w:rsidRDefault="00F77900" w:rsidP="008725B3">
      <w:pPr>
        <w:rPr>
          <w:b/>
          <w:sz w:val="22"/>
          <w:szCs w:val="22"/>
        </w:rPr>
      </w:pPr>
      <w:r w:rsidRPr="00F77900">
        <w:rPr>
          <w:rFonts w:ascii="Wingdings" w:hAnsi="Wingdings"/>
          <w:b/>
          <w:sz w:val="22"/>
          <w:szCs w:val="22"/>
        </w:rPr>
        <w:t></w:t>
      </w:r>
      <w:r w:rsidRPr="00F77900">
        <w:rPr>
          <w:rFonts w:ascii="Verdana" w:hAnsi="Verdana"/>
          <w:b/>
          <w:sz w:val="22"/>
          <w:szCs w:val="22"/>
        </w:rPr>
        <w:t>:</w:t>
      </w:r>
      <w:hyperlink r:id="rId7" w:history="1">
        <w:r w:rsidRPr="00F77900">
          <w:rPr>
            <w:rStyle w:val="Hyperlink"/>
            <w:b/>
            <w:sz w:val="22"/>
            <w:szCs w:val="22"/>
          </w:rPr>
          <w:t>akhileshmohapatro@gmail.com</w:t>
        </w:r>
      </w:hyperlink>
    </w:p>
    <w:p w:rsidR="00F77900" w:rsidRPr="00F77900" w:rsidRDefault="00F77900" w:rsidP="00F77900">
      <w:pPr>
        <w:rPr>
          <w:b/>
          <w:sz w:val="22"/>
          <w:szCs w:val="22"/>
        </w:rPr>
      </w:pPr>
      <w:r w:rsidRPr="00F77900">
        <w:rPr>
          <w:rFonts w:ascii="Wingdings" w:hAnsi="Wingdings"/>
          <w:b/>
          <w:sz w:val="22"/>
          <w:szCs w:val="22"/>
        </w:rPr>
        <w:t></w:t>
      </w:r>
      <w:r w:rsidRPr="00F77900">
        <w:rPr>
          <w:rFonts w:ascii="Verdana" w:hAnsi="Verdana"/>
          <w:b/>
          <w:sz w:val="22"/>
          <w:szCs w:val="22"/>
        </w:rPr>
        <w:t>:</w:t>
      </w:r>
      <w:r w:rsidRPr="00F77900">
        <w:rPr>
          <w:b/>
          <w:sz w:val="22"/>
          <w:szCs w:val="22"/>
        </w:rPr>
        <w:t xml:space="preserve">+91-9738906769              </w:t>
      </w:r>
    </w:p>
    <w:p w:rsidR="008725B3" w:rsidRPr="00D320F9" w:rsidRDefault="00F674E0" w:rsidP="008725B3">
      <w:pPr>
        <w:rPr>
          <w:sz w:val="22"/>
          <w:szCs w:val="22"/>
        </w:rPr>
      </w:pPr>
      <w:r w:rsidRPr="00D320F9">
        <w:rPr>
          <w:noProof/>
          <w:sz w:val="22"/>
          <w:szCs w:val="22"/>
        </w:rPr>
        <mc:AlternateContent>
          <mc:Choice Requires="wps">
            <w:drawing>
              <wp:anchor distT="0" distB="0" distL="114300" distR="114300" simplePos="0" relativeHeight="251653632" behindDoc="0" locked="0" layoutInCell="1" allowOverlap="1">
                <wp:simplePos x="0" y="0"/>
                <wp:positionH relativeFrom="column">
                  <wp:posOffset>-66675</wp:posOffset>
                </wp:positionH>
                <wp:positionV relativeFrom="paragraph">
                  <wp:posOffset>85725</wp:posOffset>
                </wp:positionV>
                <wp:extent cx="6541770" cy="0"/>
                <wp:effectExtent l="20955" t="20320" r="19050" b="17780"/>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177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F106F8" id="Line 2"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6.75pt" to="509.8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yi6EwIAACk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" strokeweight="2.25pt"/>
            </w:pict>
          </mc:Fallback>
        </mc:AlternateContent>
      </w:r>
    </w:p>
    <w:p w:rsidR="008725B3" w:rsidRPr="00D320F9" w:rsidRDefault="008725B3" w:rsidP="008725B3">
      <w:pPr>
        <w:rPr>
          <w:b/>
          <w:sz w:val="28"/>
          <w:szCs w:val="28"/>
        </w:rPr>
      </w:pPr>
      <w:r w:rsidRPr="00D320F9">
        <w:rPr>
          <w:b/>
          <w:sz w:val="28"/>
          <w:szCs w:val="28"/>
        </w:rPr>
        <w:t>Career Profile-:</w:t>
      </w:r>
    </w:p>
    <w:p w:rsidR="008725B3" w:rsidRPr="00196046" w:rsidRDefault="00F674E0" w:rsidP="008725B3">
      <w:pPr>
        <w:rPr>
          <w:b/>
          <w:sz w:val="22"/>
          <w:szCs w:val="22"/>
        </w:rPr>
      </w:pPr>
      <w:r>
        <w:rPr>
          <w:b/>
          <w:noProof/>
          <w:sz w:val="22"/>
          <w:szCs w:val="22"/>
        </w:rPr>
        <mc:AlternateContent>
          <mc:Choice Requires="wps">
            <w:drawing>
              <wp:anchor distT="0" distB="0" distL="114300" distR="114300" simplePos="0" relativeHeight="251660800" behindDoc="0" locked="0" layoutInCell="1" allowOverlap="1">
                <wp:simplePos x="0" y="0"/>
                <wp:positionH relativeFrom="column">
                  <wp:posOffset>-66675</wp:posOffset>
                </wp:positionH>
                <wp:positionV relativeFrom="paragraph">
                  <wp:posOffset>90805</wp:posOffset>
                </wp:positionV>
                <wp:extent cx="6551295" cy="0"/>
                <wp:effectExtent l="11430" t="9525" r="9525" b="9525"/>
                <wp:wrapNone/>
                <wp:docPr id="8"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12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6476BA" id="Line 23"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7.15pt" to="510.6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rtz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"/>
            </w:pict>
          </mc:Fallback>
        </mc:AlternateContent>
      </w:r>
    </w:p>
    <w:p w:rsidR="007F12B5" w:rsidRPr="007F12B5" w:rsidRDefault="007F12B5" w:rsidP="007F12B5">
      <w:pPr>
        <w:numPr>
          <w:ilvl w:val="0"/>
          <w:numId w:val="28"/>
        </w:numPr>
        <w:rPr>
          <w:sz w:val="22"/>
          <w:szCs w:val="22"/>
        </w:rPr>
      </w:pPr>
      <w:r>
        <w:rPr>
          <w:sz w:val="22"/>
          <w:szCs w:val="22"/>
        </w:rPr>
        <w:t xml:space="preserve"> </w:t>
      </w:r>
      <w:r w:rsidR="00E717B0">
        <w:rPr>
          <w:b/>
          <w:sz w:val="22"/>
          <w:szCs w:val="22"/>
        </w:rPr>
        <w:t>3.5</w:t>
      </w:r>
      <w:r>
        <w:rPr>
          <w:b/>
          <w:sz w:val="22"/>
          <w:szCs w:val="22"/>
        </w:rPr>
        <w:t xml:space="preserve"> y</w:t>
      </w:r>
      <w:r w:rsidR="0050067E">
        <w:rPr>
          <w:b/>
          <w:sz w:val="22"/>
          <w:szCs w:val="22"/>
        </w:rPr>
        <w:t>ea</w:t>
      </w:r>
      <w:r>
        <w:rPr>
          <w:b/>
          <w:sz w:val="22"/>
          <w:szCs w:val="22"/>
        </w:rPr>
        <w:t xml:space="preserve">rs of experience </w:t>
      </w:r>
      <w:r w:rsidR="00DD7EC7">
        <w:rPr>
          <w:b/>
          <w:sz w:val="22"/>
          <w:szCs w:val="22"/>
        </w:rPr>
        <w:t xml:space="preserve">in Application development </w:t>
      </w:r>
      <w:r w:rsidR="00F77900">
        <w:rPr>
          <w:b/>
          <w:sz w:val="22"/>
          <w:szCs w:val="22"/>
        </w:rPr>
        <w:t>using core</w:t>
      </w:r>
      <w:r w:rsidR="00120B2E">
        <w:rPr>
          <w:b/>
          <w:sz w:val="22"/>
          <w:szCs w:val="22"/>
        </w:rPr>
        <w:t xml:space="preserve"> java</w:t>
      </w:r>
      <w:r w:rsidR="00406349">
        <w:rPr>
          <w:b/>
          <w:sz w:val="22"/>
          <w:szCs w:val="22"/>
        </w:rPr>
        <w:t>, Spring</w:t>
      </w:r>
      <w:r w:rsidR="003607E2">
        <w:rPr>
          <w:b/>
          <w:sz w:val="22"/>
          <w:szCs w:val="22"/>
        </w:rPr>
        <w:t xml:space="preserve"> </w:t>
      </w:r>
      <w:r w:rsidR="008C7E92">
        <w:rPr>
          <w:b/>
          <w:sz w:val="22"/>
          <w:szCs w:val="22"/>
        </w:rPr>
        <w:t>&amp;</w:t>
      </w:r>
      <w:r w:rsidR="003607E2">
        <w:rPr>
          <w:b/>
          <w:sz w:val="22"/>
          <w:szCs w:val="22"/>
        </w:rPr>
        <w:t xml:space="preserve"> </w:t>
      </w:r>
      <w:r w:rsidR="00F77900">
        <w:rPr>
          <w:b/>
          <w:sz w:val="22"/>
          <w:szCs w:val="22"/>
        </w:rPr>
        <w:t>Hibernate.</w:t>
      </w:r>
    </w:p>
    <w:p w:rsidR="007F12B5" w:rsidRPr="007F12B5" w:rsidRDefault="007F12B5" w:rsidP="007F12B5">
      <w:pPr>
        <w:ind w:left="720"/>
        <w:rPr>
          <w:sz w:val="22"/>
          <w:szCs w:val="22"/>
        </w:rPr>
      </w:pPr>
    </w:p>
    <w:p w:rsidR="00A56B40" w:rsidRDefault="007F1758" w:rsidP="00A56B40">
      <w:pPr>
        <w:numPr>
          <w:ilvl w:val="0"/>
          <w:numId w:val="21"/>
        </w:numPr>
        <w:suppressAutoHyphens/>
        <w:overflowPunct w:val="0"/>
        <w:spacing w:after="200" w:line="276" w:lineRule="auto"/>
        <w:jc w:val="both"/>
        <w:rPr>
          <w:sz w:val="22"/>
          <w:szCs w:val="22"/>
        </w:rPr>
      </w:pPr>
      <w:r w:rsidRPr="00D320F9">
        <w:rPr>
          <w:sz w:val="22"/>
          <w:szCs w:val="22"/>
        </w:rPr>
        <w:t xml:space="preserve">Strong analytic, creative thinking, team </w:t>
      </w:r>
      <w:r w:rsidR="00D320F9" w:rsidRPr="00D320F9">
        <w:rPr>
          <w:sz w:val="22"/>
          <w:szCs w:val="22"/>
        </w:rPr>
        <w:t>work,</w:t>
      </w:r>
      <w:r w:rsidRPr="00D320F9">
        <w:rPr>
          <w:sz w:val="22"/>
          <w:szCs w:val="22"/>
        </w:rPr>
        <w:t xml:space="preserve"> </w:t>
      </w:r>
      <w:r w:rsidR="00D320F9" w:rsidRPr="00D320F9">
        <w:rPr>
          <w:sz w:val="22"/>
          <w:szCs w:val="22"/>
        </w:rPr>
        <w:t>organizational and</w:t>
      </w:r>
      <w:r w:rsidRPr="00D320F9">
        <w:rPr>
          <w:sz w:val="22"/>
          <w:szCs w:val="22"/>
        </w:rPr>
        <w:t xml:space="preserve"> interpersonal skills are an added advantage along with the sound technical knowledge</w:t>
      </w:r>
      <w:r w:rsidR="007D7EEF">
        <w:rPr>
          <w:sz w:val="22"/>
          <w:szCs w:val="22"/>
        </w:rPr>
        <w:t>.</w:t>
      </w:r>
    </w:p>
    <w:p w:rsidR="00F77900" w:rsidRPr="00CA4C4F" w:rsidRDefault="00F77900" w:rsidP="00F77900">
      <w:pPr>
        <w:numPr>
          <w:ilvl w:val="0"/>
          <w:numId w:val="21"/>
        </w:numPr>
        <w:suppressAutoHyphens/>
        <w:overflowPunct w:val="0"/>
        <w:spacing w:after="200" w:line="276" w:lineRule="auto"/>
        <w:jc w:val="both"/>
        <w:rPr>
          <w:sz w:val="22"/>
          <w:szCs w:val="22"/>
        </w:rPr>
      </w:pPr>
      <w:r w:rsidRPr="00CA4C4F">
        <w:rPr>
          <w:sz w:val="22"/>
          <w:szCs w:val="22"/>
        </w:rPr>
        <w:t>Good understanding of International Financial Domain. Worked on major financial products like banking, credit-card, loans, mortgages and investments.</w:t>
      </w:r>
    </w:p>
    <w:p w:rsidR="007D7EEF" w:rsidRDefault="007D7EEF" w:rsidP="00A56B40">
      <w:pPr>
        <w:numPr>
          <w:ilvl w:val="0"/>
          <w:numId w:val="21"/>
        </w:numPr>
        <w:suppressAutoHyphens/>
        <w:overflowPunct w:val="0"/>
        <w:spacing w:after="200" w:line="276" w:lineRule="auto"/>
        <w:jc w:val="both"/>
        <w:rPr>
          <w:sz w:val="22"/>
          <w:szCs w:val="22"/>
        </w:rPr>
      </w:pPr>
      <w:r>
        <w:rPr>
          <w:sz w:val="22"/>
          <w:szCs w:val="22"/>
        </w:rPr>
        <w:t>Hands on experience o</w:t>
      </w:r>
      <w:r w:rsidR="00CA4C4F">
        <w:rPr>
          <w:sz w:val="22"/>
          <w:szCs w:val="22"/>
        </w:rPr>
        <w:t xml:space="preserve">n </w:t>
      </w:r>
      <w:r w:rsidR="0050301F">
        <w:rPr>
          <w:sz w:val="22"/>
          <w:szCs w:val="22"/>
        </w:rPr>
        <w:t>Core &amp;</w:t>
      </w:r>
      <w:r w:rsidR="005B5B37">
        <w:rPr>
          <w:sz w:val="22"/>
          <w:szCs w:val="22"/>
        </w:rPr>
        <w:t xml:space="preserve"> Advanced Java</w:t>
      </w:r>
      <w:r w:rsidR="00A5149D">
        <w:rPr>
          <w:sz w:val="22"/>
          <w:szCs w:val="22"/>
        </w:rPr>
        <w:t>,</w:t>
      </w:r>
      <w:r w:rsidR="00A00924">
        <w:rPr>
          <w:sz w:val="22"/>
          <w:szCs w:val="22"/>
        </w:rPr>
        <w:t xml:space="preserve"> Spring,</w:t>
      </w:r>
      <w:r w:rsidR="00A5149D">
        <w:rPr>
          <w:sz w:val="22"/>
          <w:szCs w:val="22"/>
        </w:rPr>
        <w:t xml:space="preserve"> </w:t>
      </w:r>
      <w:r w:rsidR="0050301F">
        <w:rPr>
          <w:sz w:val="22"/>
          <w:szCs w:val="22"/>
        </w:rPr>
        <w:t xml:space="preserve">Hibernate, </w:t>
      </w:r>
      <w:r w:rsidR="00A5149D">
        <w:rPr>
          <w:sz w:val="22"/>
          <w:szCs w:val="22"/>
        </w:rPr>
        <w:t>JQuery, Angular Js,Node.js</w:t>
      </w:r>
      <w:r w:rsidR="004155A3">
        <w:rPr>
          <w:sz w:val="22"/>
          <w:szCs w:val="22"/>
        </w:rPr>
        <w:t>,</w:t>
      </w:r>
      <w:r w:rsidR="00D96EF7">
        <w:rPr>
          <w:sz w:val="22"/>
          <w:szCs w:val="22"/>
        </w:rPr>
        <w:t xml:space="preserve"> </w:t>
      </w:r>
      <w:r w:rsidR="004155A3">
        <w:rPr>
          <w:sz w:val="22"/>
          <w:szCs w:val="22"/>
        </w:rPr>
        <w:t>HTML</w:t>
      </w:r>
      <w:r w:rsidR="00D04A59">
        <w:rPr>
          <w:sz w:val="22"/>
          <w:szCs w:val="22"/>
        </w:rPr>
        <w:t>,CSS</w:t>
      </w:r>
    </w:p>
    <w:p w:rsidR="004E171F" w:rsidRDefault="005067CC" w:rsidP="00A56B40">
      <w:pPr>
        <w:numPr>
          <w:ilvl w:val="0"/>
          <w:numId w:val="21"/>
        </w:numPr>
        <w:suppressAutoHyphens/>
        <w:overflowPunct w:val="0"/>
        <w:spacing w:after="200" w:line="276" w:lineRule="auto"/>
        <w:jc w:val="both"/>
        <w:rPr>
          <w:sz w:val="22"/>
          <w:szCs w:val="22"/>
        </w:rPr>
      </w:pPr>
      <w:r>
        <w:rPr>
          <w:sz w:val="22"/>
          <w:szCs w:val="22"/>
        </w:rPr>
        <w:t>Good</w:t>
      </w:r>
      <w:r w:rsidR="004E171F">
        <w:rPr>
          <w:sz w:val="22"/>
          <w:szCs w:val="22"/>
        </w:rPr>
        <w:t xml:space="preserve"> knowledge in data structure and algorithm.</w:t>
      </w:r>
    </w:p>
    <w:p w:rsidR="008725B3" w:rsidRPr="00D320F9" w:rsidRDefault="008725B3" w:rsidP="008725B3">
      <w:pPr>
        <w:rPr>
          <w:b/>
          <w:sz w:val="28"/>
          <w:szCs w:val="28"/>
        </w:rPr>
      </w:pPr>
      <w:r w:rsidRPr="00D320F9">
        <w:rPr>
          <w:b/>
          <w:sz w:val="28"/>
          <w:szCs w:val="28"/>
        </w:rPr>
        <w:t>Objective-:</w:t>
      </w:r>
    </w:p>
    <w:p w:rsidR="008725B3" w:rsidRPr="00D320F9" w:rsidRDefault="00F674E0" w:rsidP="00793DD8">
      <w:pPr>
        <w:tabs>
          <w:tab w:val="left" w:pos="9225"/>
        </w:tabs>
        <w:rPr>
          <w:b/>
          <w:sz w:val="22"/>
          <w:szCs w:val="22"/>
        </w:rPr>
      </w:pPr>
      <w:r w:rsidRPr="00D320F9">
        <w:rPr>
          <w:noProof/>
          <w:sz w:val="22"/>
          <w:szCs w:val="22"/>
        </w:rPr>
        <mc:AlternateContent>
          <mc:Choice Requires="wps">
            <w:drawing>
              <wp:anchor distT="0" distB="0" distL="114300" distR="114300" simplePos="0" relativeHeight="251654656" behindDoc="0" locked="0" layoutInCell="1" allowOverlap="1">
                <wp:simplePos x="0" y="0"/>
                <wp:positionH relativeFrom="column">
                  <wp:posOffset>-95250</wp:posOffset>
                </wp:positionH>
                <wp:positionV relativeFrom="paragraph">
                  <wp:posOffset>81280</wp:posOffset>
                </wp:positionV>
                <wp:extent cx="6551295" cy="0"/>
                <wp:effectExtent l="11430" t="8890" r="9525" b="10160"/>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12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5116A5" id="Line 5"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6.4pt" to="508.3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gEkEgIAACgEAAAOAAAAZHJzL2Uyb0RvYy54bWysU8GO2jAQvVfqP1i+QxJK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"/>
            </w:pict>
          </mc:Fallback>
        </mc:AlternateContent>
      </w:r>
      <w:r w:rsidR="00793DD8">
        <w:rPr>
          <w:b/>
          <w:sz w:val="22"/>
          <w:szCs w:val="22"/>
        </w:rPr>
        <w:tab/>
      </w:r>
    </w:p>
    <w:p w:rsidR="00011EFD" w:rsidRPr="00D320F9" w:rsidRDefault="00011EFD" w:rsidP="008725B3">
      <w:pPr>
        <w:rPr>
          <w:sz w:val="22"/>
          <w:szCs w:val="22"/>
        </w:rPr>
      </w:pPr>
      <w:r w:rsidRPr="00D320F9">
        <w:rPr>
          <w:sz w:val="22"/>
          <w:szCs w:val="22"/>
        </w:rPr>
        <w:t>A self-motivated person</w:t>
      </w:r>
      <w:r w:rsidR="00FD4E7B">
        <w:rPr>
          <w:sz w:val="22"/>
          <w:szCs w:val="22"/>
        </w:rPr>
        <w:t>,</w:t>
      </w:r>
      <w:r w:rsidRPr="00D320F9">
        <w:rPr>
          <w:sz w:val="22"/>
          <w:szCs w:val="22"/>
        </w:rPr>
        <w:t xml:space="preserve"> who believes in growth and is very open to </w:t>
      </w:r>
      <w:r w:rsidR="00FD4E7B" w:rsidRPr="00D320F9">
        <w:rPr>
          <w:sz w:val="22"/>
          <w:szCs w:val="22"/>
        </w:rPr>
        <w:t>new</w:t>
      </w:r>
      <w:r w:rsidR="00FD4E7B">
        <w:rPr>
          <w:sz w:val="22"/>
          <w:szCs w:val="22"/>
        </w:rPr>
        <w:t xml:space="preserve"> ideas,</w:t>
      </w:r>
      <w:r w:rsidRPr="00D320F9">
        <w:rPr>
          <w:sz w:val="22"/>
          <w:szCs w:val="22"/>
        </w:rPr>
        <w:t xml:space="preserve"> I am looking for the place where my skill and expertise is being fully utilized and prove to be an asset to accomplish business mission of an organization.</w:t>
      </w:r>
    </w:p>
    <w:p w:rsidR="00CE4B4A" w:rsidRPr="00D320F9" w:rsidRDefault="00CE4B4A" w:rsidP="008725B3">
      <w:pPr>
        <w:rPr>
          <w:sz w:val="22"/>
          <w:szCs w:val="22"/>
        </w:rPr>
      </w:pPr>
    </w:p>
    <w:p w:rsidR="00CE4B4A" w:rsidRPr="00D320F9" w:rsidRDefault="00CE4B4A" w:rsidP="00CE4B4A">
      <w:pPr>
        <w:rPr>
          <w:sz w:val="22"/>
          <w:szCs w:val="22"/>
        </w:rPr>
      </w:pPr>
    </w:p>
    <w:p w:rsidR="000E4595" w:rsidRPr="00160462" w:rsidRDefault="0092092A" w:rsidP="00160462">
      <w:pPr>
        <w:pStyle w:val="ListParagraph"/>
        <w:spacing w:after="200" w:line="276" w:lineRule="auto"/>
        <w:ind w:left="0"/>
        <w:rPr>
          <w:rFonts w:ascii="Calibri" w:hAnsi="Calibri"/>
          <w:b/>
          <w:bCs/>
          <w:sz w:val="22"/>
          <w:szCs w:val="20"/>
        </w:rPr>
      </w:pPr>
      <w:r>
        <w:rPr>
          <w:rFonts w:cs="Times New Roman"/>
          <w:b/>
          <w:sz w:val="28"/>
          <w:szCs w:val="28"/>
        </w:rPr>
        <w:br/>
      </w:r>
      <w:r w:rsidR="000E4595" w:rsidRPr="00D320F9">
        <w:rPr>
          <w:rFonts w:cs="Times New Roman"/>
          <w:b/>
          <w:sz w:val="28"/>
          <w:szCs w:val="28"/>
        </w:rPr>
        <w:t>Technical Skills:-</w:t>
      </w:r>
    </w:p>
    <w:p w:rsidR="008725B3" w:rsidRPr="00D320F9" w:rsidRDefault="00F674E0" w:rsidP="008725B3">
      <w:pPr>
        <w:rPr>
          <w:sz w:val="22"/>
          <w:szCs w:val="22"/>
        </w:rPr>
      </w:pPr>
      <w:r>
        <w:rPr>
          <w:b/>
          <w:noProof/>
          <w:sz w:val="22"/>
          <w:szCs w:val="22"/>
        </w:rPr>
        <mc:AlternateContent>
          <mc:Choice Requires="wps">
            <w:drawing>
              <wp:anchor distT="0" distB="0" distL="114300" distR="114300" simplePos="0" relativeHeight="251661824" behindDoc="0" locked="0" layoutInCell="1" allowOverlap="1">
                <wp:simplePos x="0" y="0"/>
                <wp:positionH relativeFrom="column">
                  <wp:posOffset>-66675</wp:posOffset>
                </wp:positionH>
                <wp:positionV relativeFrom="paragraph">
                  <wp:posOffset>73660</wp:posOffset>
                </wp:positionV>
                <wp:extent cx="6551295" cy="0"/>
                <wp:effectExtent l="11430" t="9525" r="9525" b="9525"/>
                <wp:wrapNone/>
                <wp:docPr id="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12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270749" id="Line 24"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5.8pt" to="510.6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z+UEw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"/>
            </w:pict>
          </mc:Fallback>
        </mc:AlternateContent>
      </w:r>
    </w:p>
    <w:p w:rsidR="000E4595" w:rsidRPr="00D320F9" w:rsidRDefault="000E4595" w:rsidP="000E4595">
      <w:pPr>
        <w:rPr>
          <w:b/>
          <w:sz w:val="22"/>
          <w:szCs w:val="22"/>
        </w:rPr>
      </w:pPr>
    </w:p>
    <w:p w:rsidR="000E4595" w:rsidRPr="00D320F9" w:rsidRDefault="000E4595" w:rsidP="000E4595">
      <w:pPr>
        <w:rPr>
          <w:b/>
          <w:sz w:val="22"/>
          <w:szCs w:val="22"/>
          <w:u w:val="single"/>
        </w:rPr>
      </w:pPr>
    </w:p>
    <w:tbl>
      <w:tblPr>
        <w:tblW w:w="9360" w:type="dxa"/>
        <w:tblInd w:w="108" w:type="dxa"/>
        <w:tblLayout w:type="fixed"/>
        <w:tblLook w:val="0000" w:firstRow="0" w:lastRow="0" w:firstColumn="0" w:lastColumn="0" w:noHBand="0" w:noVBand="0"/>
      </w:tblPr>
      <w:tblGrid>
        <w:gridCol w:w="4030"/>
        <w:gridCol w:w="5330"/>
      </w:tblGrid>
      <w:tr w:rsidR="000E4595" w:rsidRPr="00D320F9" w:rsidTr="00B64654">
        <w:trPr>
          <w:trHeight w:val="374"/>
        </w:trPr>
        <w:tc>
          <w:tcPr>
            <w:tcW w:w="4030" w:type="dxa"/>
            <w:tcBorders>
              <w:top w:val="single" w:sz="4" w:space="0" w:color="000000"/>
              <w:left w:val="single" w:sz="4" w:space="0" w:color="000000"/>
              <w:bottom w:val="single" w:sz="4" w:space="0" w:color="000000"/>
            </w:tcBorders>
            <w:shd w:val="clear" w:color="auto" w:fill="CCCCCC"/>
          </w:tcPr>
          <w:p w:rsidR="000E4595" w:rsidRPr="00D320F9" w:rsidRDefault="000E4595" w:rsidP="00C96C11">
            <w:pPr>
              <w:pStyle w:val="BodyText"/>
              <w:snapToGrid w:val="0"/>
              <w:rPr>
                <w:b/>
                <w:bCs/>
                <w:sz w:val="22"/>
                <w:szCs w:val="22"/>
              </w:rPr>
            </w:pPr>
            <w:r w:rsidRPr="00D320F9">
              <w:rPr>
                <w:b/>
                <w:bCs/>
                <w:sz w:val="22"/>
                <w:szCs w:val="22"/>
              </w:rPr>
              <w:t>Functional Area</w:t>
            </w:r>
          </w:p>
        </w:tc>
        <w:tc>
          <w:tcPr>
            <w:tcW w:w="5330" w:type="dxa"/>
            <w:tcBorders>
              <w:top w:val="single" w:sz="4" w:space="0" w:color="000000"/>
              <w:left w:val="single" w:sz="4" w:space="0" w:color="000000"/>
              <w:bottom w:val="single" w:sz="4" w:space="0" w:color="000000"/>
              <w:right w:val="single" w:sz="4" w:space="0" w:color="000000"/>
            </w:tcBorders>
            <w:shd w:val="clear" w:color="auto" w:fill="CCCCCC"/>
          </w:tcPr>
          <w:p w:rsidR="000E4595" w:rsidRPr="00D320F9" w:rsidRDefault="000E4595" w:rsidP="00C96C11">
            <w:pPr>
              <w:snapToGrid w:val="0"/>
              <w:jc w:val="both"/>
              <w:rPr>
                <w:b/>
                <w:bCs/>
                <w:sz w:val="22"/>
                <w:szCs w:val="22"/>
              </w:rPr>
            </w:pPr>
            <w:r w:rsidRPr="00D320F9">
              <w:rPr>
                <w:b/>
                <w:sz w:val="22"/>
                <w:szCs w:val="22"/>
              </w:rPr>
              <w:t>Java</w:t>
            </w:r>
            <w:r w:rsidR="00A75AC8">
              <w:rPr>
                <w:b/>
                <w:sz w:val="22"/>
                <w:szCs w:val="22"/>
              </w:rPr>
              <w:t>/J2EE, Spring</w:t>
            </w:r>
            <w:r w:rsidR="00A75AC8" w:rsidRPr="00D320F9">
              <w:rPr>
                <w:b/>
                <w:sz w:val="22"/>
                <w:szCs w:val="22"/>
              </w:rPr>
              <w:t>,</w:t>
            </w:r>
            <w:r w:rsidR="00A75AC8">
              <w:rPr>
                <w:b/>
                <w:sz w:val="22"/>
                <w:szCs w:val="22"/>
              </w:rPr>
              <w:t xml:space="preserve"> Struts2,</w:t>
            </w:r>
            <w:r w:rsidRPr="00D320F9">
              <w:rPr>
                <w:b/>
                <w:sz w:val="22"/>
                <w:szCs w:val="22"/>
              </w:rPr>
              <w:t xml:space="preserve"> Hibernate, SQL</w:t>
            </w:r>
            <w:r w:rsidRPr="00D320F9">
              <w:rPr>
                <w:b/>
                <w:bCs/>
                <w:sz w:val="22"/>
                <w:szCs w:val="22"/>
              </w:rPr>
              <w:t xml:space="preserve">                              </w:t>
            </w:r>
          </w:p>
          <w:p w:rsidR="000E4595" w:rsidRPr="00D320F9" w:rsidRDefault="000E4595" w:rsidP="00C96C11">
            <w:pPr>
              <w:pStyle w:val="BodyText"/>
              <w:rPr>
                <w:b/>
                <w:bCs/>
                <w:sz w:val="22"/>
                <w:szCs w:val="22"/>
              </w:rPr>
            </w:pPr>
          </w:p>
        </w:tc>
      </w:tr>
      <w:tr w:rsidR="000E4595" w:rsidRPr="00D320F9" w:rsidTr="00B64654">
        <w:trPr>
          <w:trHeight w:val="359"/>
        </w:trPr>
        <w:tc>
          <w:tcPr>
            <w:tcW w:w="4030" w:type="dxa"/>
            <w:tcBorders>
              <w:top w:val="single" w:sz="4" w:space="0" w:color="000000"/>
              <w:left w:val="single" w:sz="4" w:space="0" w:color="000000"/>
              <w:bottom w:val="single" w:sz="4" w:space="0" w:color="000000"/>
            </w:tcBorders>
            <w:shd w:val="clear" w:color="auto" w:fill="F2F2F2"/>
          </w:tcPr>
          <w:p w:rsidR="000E4595" w:rsidRPr="00D320F9" w:rsidRDefault="000E4595" w:rsidP="00C96C11">
            <w:pPr>
              <w:pStyle w:val="BodyText"/>
              <w:snapToGrid w:val="0"/>
              <w:rPr>
                <w:b/>
                <w:bCs/>
                <w:sz w:val="22"/>
                <w:szCs w:val="22"/>
              </w:rPr>
            </w:pPr>
            <w:r w:rsidRPr="00D320F9">
              <w:rPr>
                <w:b/>
                <w:bCs/>
                <w:sz w:val="22"/>
                <w:szCs w:val="22"/>
              </w:rPr>
              <w:t>Database</w:t>
            </w:r>
          </w:p>
        </w:tc>
        <w:tc>
          <w:tcPr>
            <w:tcW w:w="5330" w:type="dxa"/>
            <w:tcBorders>
              <w:top w:val="single" w:sz="4" w:space="0" w:color="000000"/>
              <w:left w:val="single" w:sz="4" w:space="0" w:color="000000"/>
              <w:bottom w:val="single" w:sz="4" w:space="0" w:color="000000"/>
              <w:right w:val="single" w:sz="4" w:space="0" w:color="000000"/>
            </w:tcBorders>
            <w:shd w:val="clear" w:color="auto" w:fill="F2F2F2"/>
          </w:tcPr>
          <w:p w:rsidR="000E4595" w:rsidRPr="00D320F9" w:rsidRDefault="000E4595" w:rsidP="00C96C11">
            <w:pPr>
              <w:pStyle w:val="BodyText"/>
              <w:snapToGrid w:val="0"/>
              <w:rPr>
                <w:bCs/>
                <w:sz w:val="22"/>
                <w:szCs w:val="22"/>
              </w:rPr>
            </w:pPr>
            <w:r w:rsidRPr="00D320F9">
              <w:rPr>
                <w:bCs/>
                <w:sz w:val="22"/>
                <w:szCs w:val="22"/>
              </w:rPr>
              <w:t>Oracle 10g</w:t>
            </w:r>
            <w:r w:rsidR="000A6B12">
              <w:rPr>
                <w:bCs/>
                <w:sz w:val="22"/>
                <w:szCs w:val="22"/>
              </w:rPr>
              <w:t xml:space="preserve">, </w:t>
            </w:r>
            <w:r w:rsidR="006C2EAC">
              <w:rPr>
                <w:bCs/>
                <w:sz w:val="22"/>
                <w:szCs w:val="22"/>
              </w:rPr>
              <w:t>MySQL</w:t>
            </w:r>
          </w:p>
        </w:tc>
      </w:tr>
      <w:tr w:rsidR="000E4595" w:rsidRPr="00D320F9" w:rsidTr="00B64654">
        <w:trPr>
          <w:trHeight w:val="359"/>
        </w:trPr>
        <w:tc>
          <w:tcPr>
            <w:tcW w:w="4030" w:type="dxa"/>
            <w:tcBorders>
              <w:top w:val="single" w:sz="4" w:space="0" w:color="000000"/>
              <w:left w:val="single" w:sz="4" w:space="0" w:color="000000"/>
              <w:bottom w:val="single" w:sz="4" w:space="0" w:color="000000"/>
            </w:tcBorders>
            <w:shd w:val="clear" w:color="auto" w:fill="F2F2F2"/>
          </w:tcPr>
          <w:p w:rsidR="000E4595" w:rsidRPr="00D320F9" w:rsidRDefault="000E4595" w:rsidP="00C96C11">
            <w:pPr>
              <w:pStyle w:val="BodyText"/>
              <w:snapToGrid w:val="0"/>
              <w:rPr>
                <w:b/>
                <w:bCs/>
                <w:sz w:val="22"/>
                <w:szCs w:val="22"/>
              </w:rPr>
            </w:pPr>
            <w:r w:rsidRPr="00D320F9">
              <w:rPr>
                <w:b/>
                <w:bCs/>
                <w:sz w:val="22"/>
                <w:szCs w:val="22"/>
              </w:rPr>
              <w:t>IDE</w:t>
            </w:r>
          </w:p>
        </w:tc>
        <w:tc>
          <w:tcPr>
            <w:tcW w:w="5330" w:type="dxa"/>
            <w:tcBorders>
              <w:top w:val="single" w:sz="4" w:space="0" w:color="000000"/>
              <w:left w:val="single" w:sz="4" w:space="0" w:color="000000"/>
              <w:bottom w:val="single" w:sz="4" w:space="0" w:color="000000"/>
              <w:right w:val="single" w:sz="4" w:space="0" w:color="000000"/>
            </w:tcBorders>
            <w:shd w:val="clear" w:color="auto" w:fill="F2F2F2"/>
          </w:tcPr>
          <w:p w:rsidR="000E4595" w:rsidRPr="00D320F9" w:rsidRDefault="000E4595" w:rsidP="00C96C11">
            <w:pPr>
              <w:pStyle w:val="BodyText"/>
              <w:snapToGrid w:val="0"/>
              <w:rPr>
                <w:sz w:val="22"/>
                <w:szCs w:val="22"/>
              </w:rPr>
            </w:pPr>
            <w:r w:rsidRPr="00D320F9">
              <w:rPr>
                <w:sz w:val="22"/>
                <w:szCs w:val="22"/>
              </w:rPr>
              <w:t>Eclipse</w:t>
            </w:r>
            <w:r w:rsidR="00A75AC8">
              <w:rPr>
                <w:sz w:val="22"/>
                <w:szCs w:val="22"/>
              </w:rPr>
              <w:t>, NetBeans</w:t>
            </w:r>
            <w:r w:rsidR="008B54D7">
              <w:rPr>
                <w:sz w:val="22"/>
                <w:szCs w:val="22"/>
              </w:rPr>
              <w:t>, Aptana</w:t>
            </w:r>
          </w:p>
        </w:tc>
      </w:tr>
      <w:tr w:rsidR="000E4595" w:rsidRPr="00D320F9" w:rsidTr="00B64654">
        <w:trPr>
          <w:trHeight w:val="359"/>
        </w:trPr>
        <w:tc>
          <w:tcPr>
            <w:tcW w:w="4030" w:type="dxa"/>
            <w:tcBorders>
              <w:top w:val="single" w:sz="4" w:space="0" w:color="000000"/>
              <w:left w:val="single" w:sz="4" w:space="0" w:color="000000"/>
              <w:bottom w:val="single" w:sz="4" w:space="0" w:color="000000"/>
            </w:tcBorders>
            <w:shd w:val="clear" w:color="auto" w:fill="F2F2F2"/>
          </w:tcPr>
          <w:p w:rsidR="000E4595" w:rsidRPr="00D320F9" w:rsidRDefault="000E4595" w:rsidP="00C96C11">
            <w:pPr>
              <w:pStyle w:val="BodyText"/>
              <w:snapToGrid w:val="0"/>
              <w:rPr>
                <w:b/>
                <w:sz w:val="22"/>
                <w:szCs w:val="22"/>
              </w:rPr>
            </w:pPr>
            <w:r w:rsidRPr="00D320F9">
              <w:rPr>
                <w:b/>
                <w:sz w:val="22"/>
                <w:szCs w:val="22"/>
              </w:rPr>
              <w:t xml:space="preserve">Web technologies                  </w:t>
            </w:r>
          </w:p>
        </w:tc>
        <w:tc>
          <w:tcPr>
            <w:tcW w:w="5330" w:type="dxa"/>
            <w:tcBorders>
              <w:top w:val="single" w:sz="4" w:space="0" w:color="000000"/>
              <w:left w:val="single" w:sz="4" w:space="0" w:color="000000"/>
              <w:bottom w:val="single" w:sz="4" w:space="0" w:color="000000"/>
              <w:right w:val="single" w:sz="4" w:space="0" w:color="000000"/>
            </w:tcBorders>
            <w:shd w:val="clear" w:color="auto" w:fill="F2F2F2"/>
          </w:tcPr>
          <w:p w:rsidR="000E4595" w:rsidRPr="00D320F9" w:rsidRDefault="000E4595" w:rsidP="00521745">
            <w:pPr>
              <w:pStyle w:val="BodyText"/>
              <w:snapToGrid w:val="0"/>
              <w:rPr>
                <w:sz w:val="22"/>
                <w:szCs w:val="22"/>
              </w:rPr>
            </w:pPr>
            <w:r w:rsidRPr="00D320F9">
              <w:rPr>
                <w:sz w:val="22"/>
                <w:szCs w:val="22"/>
              </w:rPr>
              <w:t>JSP , Servlet ,HTML,</w:t>
            </w:r>
            <w:r w:rsidR="00A75AC8">
              <w:rPr>
                <w:sz w:val="22"/>
                <w:szCs w:val="22"/>
              </w:rPr>
              <w:t xml:space="preserve"> </w:t>
            </w:r>
            <w:r w:rsidR="00597F03">
              <w:rPr>
                <w:sz w:val="22"/>
                <w:szCs w:val="22"/>
              </w:rPr>
              <w:t>CSS</w:t>
            </w:r>
            <w:r w:rsidR="00AB5336">
              <w:rPr>
                <w:sz w:val="22"/>
                <w:szCs w:val="22"/>
              </w:rPr>
              <w:t>,</w:t>
            </w:r>
            <w:r w:rsidR="00A75AC8">
              <w:rPr>
                <w:sz w:val="22"/>
                <w:szCs w:val="22"/>
              </w:rPr>
              <w:t xml:space="preserve"> JavaScript</w:t>
            </w:r>
            <w:r w:rsidR="00D34FE0">
              <w:rPr>
                <w:sz w:val="22"/>
                <w:szCs w:val="22"/>
              </w:rPr>
              <w:t xml:space="preserve">, </w:t>
            </w:r>
            <w:r w:rsidR="00D34FE0">
              <w:rPr>
                <w:sz w:val="22"/>
                <w:szCs w:val="22"/>
              </w:rPr>
              <w:t>JQuery</w:t>
            </w:r>
          </w:p>
        </w:tc>
      </w:tr>
      <w:tr w:rsidR="000E4595" w:rsidRPr="00D320F9" w:rsidTr="00B64654">
        <w:trPr>
          <w:trHeight w:val="359"/>
        </w:trPr>
        <w:tc>
          <w:tcPr>
            <w:tcW w:w="4030" w:type="dxa"/>
            <w:tcBorders>
              <w:top w:val="single" w:sz="4" w:space="0" w:color="000000"/>
              <w:left w:val="single" w:sz="4" w:space="0" w:color="000000"/>
              <w:bottom w:val="single" w:sz="4" w:space="0" w:color="000000"/>
            </w:tcBorders>
            <w:shd w:val="clear" w:color="auto" w:fill="F2F2F2"/>
          </w:tcPr>
          <w:p w:rsidR="000E4595" w:rsidRPr="00D320F9" w:rsidRDefault="000E4595" w:rsidP="00C96C11">
            <w:pPr>
              <w:pStyle w:val="BodyText"/>
              <w:snapToGrid w:val="0"/>
              <w:rPr>
                <w:b/>
                <w:sz w:val="22"/>
                <w:szCs w:val="22"/>
              </w:rPr>
            </w:pPr>
            <w:r w:rsidRPr="00D320F9">
              <w:rPr>
                <w:b/>
                <w:sz w:val="22"/>
                <w:szCs w:val="22"/>
              </w:rPr>
              <w:t>ORM Technologies</w:t>
            </w:r>
          </w:p>
        </w:tc>
        <w:tc>
          <w:tcPr>
            <w:tcW w:w="5330" w:type="dxa"/>
            <w:tcBorders>
              <w:top w:val="single" w:sz="4" w:space="0" w:color="000000"/>
              <w:left w:val="single" w:sz="4" w:space="0" w:color="000000"/>
              <w:bottom w:val="single" w:sz="4" w:space="0" w:color="000000"/>
              <w:right w:val="single" w:sz="4" w:space="0" w:color="000000"/>
            </w:tcBorders>
            <w:shd w:val="clear" w:color="auto" w:fill="F2F2F2"/>
          </w:tcPr>
          <w:p w:rsidR="000E4595" w:rsidRPr="00D320F9" w:rsidRDefault="000E4595" w:rsidP="00C96C11">
            <w:pPr>
              <w:pStyle w:val="BodyText"/>
              <w:snapToGrid w:val="0"/>
              <w:rPr>
                <w:sz w:val="22"/>
                <w:szCs w:val="22"/>
              </w:rPr>
            </w:pPr>
            <w:r w:rsidRPr="00D320F9">
              <w:rPr>
                <w:sz w:val="22"/>
                <w:szCs w:val="22"/>
              </w:rPr>
              <w:t>Hibernate3.0</w:t>
            </w:r>
          </w:p>
        </w:tc>
      </w:tr>
      <w:tr w:rsidR="000E4595" w:rsidRPr="00D320F9" w:rsidTr="00B64654">
        <w:trPr>
          <w:trHeight w:val="359"/>
        </w:trPr>
        <w:tc>
          <w:tcPr>
            <w:tcW w:w="4030" w:type="dxa"/>
            <w:tcBorders>
              <w:top w:val="single" w:sz="4" w:space="0" w:color="000000"/>
              <w:left w:val="single" w:sz="4" w:space="0" w:color="000000"/>
              <w:bottom w:val="single" w:sz="4" w:space="0" w:color="000000"/>
            </w:tcBorders>
            <w:shd w:val="clear" w:color="auto" w:fill="F2F2F2"/>
          </w:tcPr>
          <w:p w:rsidR="000E4595" w:rsidRPr="00D320F9" w:rsidRDefault="000E4595" w:rsidP="00C96C11">
            <w:pPr>
              <w:pStyle w:val="BodyText"/>
              <w:snapToGrid w:val="0"/>
              <w:rPr>
                <w:b/>
                <w:bCs/>
                <w:sz w:val="22"/>
                <w:szCs w:val="22"/>
              </w:rPr>
            </w:pPr>
            <w:r w:rsidRPr="00D320F9">
              <w:rPr>
                <w:b/>
                <w:bCs/>
                <w:sz w:val="22"/>
                <w:szCs w:val="22"/>
              </w:rPr>
              <w:t>Design Patterns</w:t>
            </w:r>
          </w:p>
        </w:tc>
        <w:tc>
          <w:tcPr>
            <w:tcW w:w="5330" w:type="dxa"/>
            <w:tcBorders>
              <w:top w:val="single" w:sz="4" w:space="0" w:color="000000"/>
              <w:left w:val="single" w:sz="4" w:space="0" w:color="000000"/>
              <w:bottom w:val="single" w:sz="4" w:space="0" w:color="000000"/>
              <w:right w:val="single" w:sz="4" w:space="0" w:color="000000"/>
            </w:tcBorders>
            <w:shd w:val="clear" w:color="auto" w:fill="F2F2F2"/>
          </w:tcPr>
          <w:p w:rsidR="000E4595" w:rsidRPr="00D320F9" w:rsidRDefault="000E4595" w:rsidP="00C36EA9">
            <w:pPr>
              <w:pStyle w:val="BodyText"/>
              <w:snapToGrid w:val="0"/>
              <w:rPr>
                <w:bCs/>
                <w:sz w:val="22"/>
                <w:szCs w:val="22"/>
              </w:rPr>
            </w:pPr>
            <w:r w:rsidRPr="00D320F9">
              <w:rPr>
                <w:bCs/>
                <w:sz w:val="22"/>
                <w:szCs w:val="22"/>
              </w:rPr>
              <w:t xml:space="preserve">MVC, </w:t>
            </w:r>
            <w:r w:rsidR="00CF6288">
              <w:rPr>
                <w:bCs/>
                <w:sz w:val="22"/>
                <w:szCs w:val="22"/>
              </w:rPr>
              <w:t>Factory</w:t>
            </w:r>
            <w:r w:rsidR="0078186A">
              <w:rPr>
                <w:bCs/>
                <w:sz w:val="22"/>
                <w:szCs w:val="22"/>
              </w:rPr>
              <w:t>,</w:t>
            </w:r>
            <w:r w:rsidR="00CF6288">
              <w:rPr>
                <w:bCs/>
                <w:sz w:val="22"/>
                <w:szCs w:val="22"/>
              </w:rPr>
              <w:t xml:space="preserve"> </w:t>
            </w:r>
            <w:r w:rsidR="0078186A">
              <w:rPr>
                <w:bCs/>
                <w:sz w:val="22"/>
                <w:szCs w:val="22"/>
              </w:rPr>
              <w:t>Singleton</w:t>
            </w:r>
          </w:p>
        </w:tc>
      </w:tr>
      <w:tr w:rsidR="000E4595" w:rsidRPr="00D320F9" w:rsidTr="00D74253">
        <w:trPr>
          <w:trHeight w:val="593"/>
        </w:trPr>
        <w:tc>
          <w:tcPr>
            <w:tcW w:w="4030" w:type="dxa"/>
            <w:tcBorders>
              <w:top w:val="single" w:sz="4" w:space="0" w:color="000000"/>
              <w:left w:val="single" w:sz="4" w:space="0" w:color="000000"/>
              <w:bottom w:val="single" w:sz="4" w:space="0" w:color="000000"/>
            </w:tcBorders>
            <w:shd w:val="clear" w:color="auto" w:fill="F2F2F2"/>
          </w:tcPr>
          <w:p w:rsidR="000E4595" w:rsidRPr="00D320F9" w:rsidRDefault="00932E07" w:rsidP="00C96C11">
            <w:pPr>
              <w:pStyle w:val="BodyText"/>
              <w:snapToGrid w:val="0"/>
              <w:rPr>
                <w:b/>
                <w:bCs/>
                <w:sz w:val="22"/>
                <w:szCs w:val="22"/>
              </w:rPr>
            </w:pPr>
            <w:r>
              <w:rPr>
                <w:b/>
                <w:bCs/>
                <w:sz w:val="22"/>
                <w:szCs w:val="22"/>
              </w:rPr>
              <w:t>Frameworks</w:t>
            </w:r>
          </w:p>
        </w:tc>
        <w:tc>
          <w:tcPr>
            <w:tcW w:w="5330" w:type="dxa"/>
            <w:tcBorders>
              <w:top w:val="single" w:sz="4" w:space="0" w:color="000000"/>
              <w:left w:val="single" w:sz="4" w:space="0" w:color="000000"/>
              <w:bottom w:val="single" w:sz="4" w:space="0" w:color="000000"/>
              <w:right w:val="single" w:sz="4" w:space="0" w:color="000000"/>
            </w:tcBorders>
            <w:shd w:val="clear" w:color="auto" w:fill="F2F2F2"/>
          </w:tcPr>
          <w:p w:rsidR="000E4595" w:rsidRPr="00D320F9" w:rsidRDefault="00A75AC8" w:rsidP="00D34FE0">
            <w:pPr>
              <w:tabs>
                <w:tab w:val="left" w:pos="2700"/>
                <w:tab w:val="left" w:pos="3240"/>
              </w:tabs>
              <w:snapToGrid w:val="0"/>
              <w:jc w:val="both"/>
              <w:rPr>
                <w:sz w:val="22"/>
                <w:szCs w:val="22"/>
              </w:rPr>
            </w:pPr>
            <w:r>
              <w:rPr>
                <w:bCs/>
                <w:sz w:val="22"/>
                <w:szCs w:val="22"/>
              </w:rPr>
              <w:t>Spring</w:t>
            </w:r>
            <w:r w:rsidR="000E4595" w:rsidRPr="00D320F9">
              <w:rPr>
                <w:bCs/>
                <w:sz w:val="22"/>
                <w:szCs w:val="22"/>
              </w:rPr>
              <w:t>,</w:t>
            </w:r>
            <w:r w:rsidR="00831E2B">
              <w:rPr>
                <w:bCs/>
                <w:sz w:val="22"/>
                <w:szCs w:val="22"/>
              </w:rPr>
              <w:t xml:space="preserve"> </w:t>
            </w:r>
            <w:r w:rsidR="00531060">
              <w:rPr>
                <w:sz w:val="22"/>
                <w:szCs w:val="22"/>
              </w:rPr>
              <w:t>Angular Js,Node.js</w:t>
            </w:r>
          </w:p>
        </w:tc>
      </w:tr>
      <w:tr w:rsidR="000E4595" w:rsidRPr="00D320F9" w:rsidTr="00B64654">
        <w:trPr>
          <w:trHeight w:val="383"/>
        </w:trPr>
        <w:tc>
          <w:tcPr>
            <w:tcW w:w="4030" w:type="dxa"/>
            <w:tcBorders>
              <w:top w:val="single" w:sz="4" w:space="0" w:color="000000"/>
              <w:left w:val="single" w:sz="4" w:space="0" w:color="000000"/>
              <w:bottom w:val="single" w:sz="4" w:space="0" w:color="000000"/>
            </w:tcBorders>
            <w:shd w:val="clear" w:color="auto" w:fill="F2F2F2"/>
          </w:tcPr>
          <w:p w:rsidR="000E4595" w:rsidRPr="00D320F9" w:rsidRDefault="000E4595" w:rsidP="00C96C11">
            <w:pPr>
              <w:pStyle w:val="BodyText"/>
              <w:tabs>
                <w:tab w:val="left" w:pos="2700"/>
                <w:tab w:val="left" w:pos="3240"/>
              </w:tabs>
              <w:snapToGrid w:val="0"/>
              <w:rPr>
                <w:b/>
                <w:bCs/>
                <w:sz w:val="22"/>
                <w:szCs w:val="22"/>
              </w:rPr>
            </w:pPr>
            <w:r w:rsidRPr="00D320F9">
              <w:rPr>
                <w:b/>
                <w:bCs/>
                <w:sz w:val="22"/>
                <w:szCs w:val="22"/>
              </w:rPr>
              <w:t>Application / Web Server</w:t>
            </w:r>
          </w:p>
        </w:tc>
        <w:tc>
          <w:tcPr>
            <w:tcW w:w="5330" w:type="dxa"/>
            <w:tcBorders>
              <w:top w:val="single" w:sz="4" w:space="0" w:color="000000"/>
              <w:left w:val="single" w:sz="4" w:space="0" w:color="000000"/>
              <w:bottom w:val="single" w:sz="4" w:space="0" w:color="000000"/>
              <w:right w:val="single" w:sz="4" w:space="0" w:color="000000"/>
            </w:tcBorders>
            <w:shd w:val="clear" w:color="auto" w:fill="F2F2F2"/>
          </w:tcPr>
          <w:p w:rsidR="000E4595" w:rsidRPr="00083E91" w:rsidRDefault="00A75AC8" w:rsidP="00C96C11">
            <w:pPr>
              <w:tabs>
                <w:tab w:val="left" w:pos="2700"/>
                <w:tab w:val="left" w:pos="3240"/>
              </w:tabs>
              <w:snapToGrid w:val="0"/>
              <w:jc w:val="both"/>
              <w:rPr>
                <w:sz w:val="22"/>
                <w:szCs w:val="22"/>
              </w:rPr>
            </w:pPr>
            <w:r>
              <w:rPr>
                <w:sz w:val="22"/>
                <w:szCs w:val="22"/>
              </w:rPr>
              <w:t>Jboss</w:t>
            </w:r>
            <w:r w:rsidR="00083E91">
              <w:rPr>
                <w:sz w:val="22"/>
                <w:szCs w:val="22"/>
              </w:rPr>
              <w:t xml:space="preserve"> application server </w:t>
            </w:r>
            <w:r w:rsidR="00E2157A">
              <w:rPr>
                <w:sz w:val="22"/>
                <w:szCs w:val="22"/>
              </w:rPr>
              <w:t>5</w:t>
            </w:r>
            <w:r w:rsidR="00247A6F">
              <w:rPr>
                <w:sz w:val="22"/>
                <w:szCs w:val="22"/>
              </w:rPr>
              <w:t>.0</w:t>
            </w:r>
            <w:r w:rsidR="00E9213D">
              <w:rPr>
                <w:sz w:val="22"/>
                <w:szCs w:val="22"/>
              </w:rPr>
              <w:t xml:space="preserve">, </w:t>
            </w:r>
            <w:r>
              <w:rPr>
                <w:sz w:val="22"/>
                <w:szCs w:val="22"/>
              </w:rPr>
              <w:t>Tomcat web server 7</w:t>
            </w:r>
          </w:p>
        </w:tc>
      </w:tr>
      <w:tr w:rsidR="000E4595" w:rsidRPr="00D320F9" w:rsidTr="00B64654">
        <w:trPr>
          <w:trHeight w:val="407"/>
        </w:trPr>
        <w:tc>
          <w:tcPr>
            <w:tcW w:w="4030" w:type="dxa"/>
            <w:tcBorders>
              <w:top w:val="single" w:sz="4" w:space="0" w:color="000000"/>
              <w:left w:val="single" w:sz="4" w:space="0" w:color="000000"/>
              <w:bottom w:val="single" w:sz="4" w:space="0" w:color="000000"/>
            </w:tcBorders>
            <w:shd w:val="clear" w:color="auto" w:fill="F2F2F2"/>
          </w:tcPr>
          <w:p w:rsidR="000E4595" w:rsidRPr="00D320F9" w:rsidRDefault="000E4595" w:rsidP="00C96C11">
            <w:pPr>
              <w:pStyle w:val="BodyText"/>
              <w:tabs>
                <w:tab w:val="left" w:pos="2700"/>
                <w:tab w:val="left" w:pos="3240"/>
              </w:tabs>
              <w:snapToGrid w:val="0"/>
              <w:rPr>
                <w:b/>
                <w:bCs/>
                <w:sz w:val="22"/>
                <w:szCs w:val="22"/>
              </w:rPr>
            </w:pPr>
            <w:r w:rsidRPr="00D320F9">
              <w:rPr>
                <w:b/>
                <w:bCs/>
                <w:sz w:val="22"/>
                <w:szCs w:val="22"/>
              </w:rPr>
              <w:t>Domain Knowledge</w:t>
            </w:r>
          </w:p>
        </w:tc>
        <w:tc>
          <w:tcPr>
            <w:tcW w:w="5330" w:type="dxa"/>
            <w:tcBorders>
              <w:top w:val="single" w:sz="4" w:space="0" w:color="000000"/>
              <w:left w:val="single" w:sz="4" w:space="0" w:color="000000"/>
              <w:bottom w:val="single" w:sz="4" w:space="0" w:color="000000"/>
              <w:right w:val="single" w:sz="4" w:space="0" w:color="000000"/>
            </w:tcBorders>
            <w:shd w:val="clear" w:color="auto" w:fill="F2F2F2"/>
          </w:tcPr>
          <w:p w:rsidR="000E4595" w:rsidRPr="00D320F9" w:rsidRDefault="00A75AC8" w:rsidP="00C96C11">
            <w:pPr>
              <w:pStyle w:val="BodyText"/>
              <w:tabs>
                <w:tab w:val="left" w:pos="2700"/>
                <w:tab w:val="left" w:pos="3240"/>
              </w:tabs>
              <w:snapToGrid w:val="0"/>
              <w:rPr>
                <w:sz w:val="22"/>
                <w:szCs w:val="22"/>
              </w:rPr>
            </w:pPr>
            <w:r>
              <w:rPr>
                <w:sz w:val="22"/>
                <w:szCs w:val="22"/>
              </w:rPr>
              <w:t xml:space="preserve"> Financial domain</w:t>
            </w:r>
          </w:p>
        </w:tc>
      </w:tr>
      <w:tr w:rsidR="000E4595" w:rsidRPr="00D320F9" w:rsidTr="00B64654">
        <w:trPr>
          <w:trHeight w:val="357"/>
        </w:trPr>
        <w:tc>
          <w:tcPr>
            <w:tcW w:w="4030" w:type="dxa"/>
            <w:tcBorders>
              <w:top w:val="single" w:sz="4" w:space="0" w:color="000000"/>
              <w:left w:val="single" w:sz="4" w:space="0" w:color="000000"/>
              <w:bottom w:val="single" w:sz="4" w:space="0" w:color="000000"/>
            </w:tcBorders>
            <w:shd w:val="clear" w:color="auto" w:fill="F2F2F2"/>
          </w:tcPr>
          <w:p w:rsidR="000E4595" w:rsidRPr="00D320F9" w:rsidRDefault="000E4595" w:rsidP="00C96C11">
            <w:pPr>
              <w:pStyle w:val="BodyText"/>
              <w:tabs>
                <w:tab w:val="left" w:pos="2700"/>
                <w:tab w:val="left" w:pos="3240"/>
              </w:tabs>
              <w:snapToGrid w:val="0"/>
              <w:rPr>
                <w:b/>
                <w:bCs/>
                <w:sz w:val="22"/>
                <w:szCs w:val="22"/>
              </w:rPr>
            </w:pPr>
            <w:r w:rsidRPr="00D320F9">
              <w:rPr>
                <w:b/>
                <w:bCs/>
                <w:sz w:val="22"/>
                <w:szCs w:val="22"/>
              </w:rPr>
              <w:t>Version Control</w:t>
            </w:r>
          </w:p>
        </w:tc>
        <w:tc>
          <w:tcPr>
            <w:tcW w:w="5330" w:type="dxa"/>
            <w:tcBorders>
              <w:top w:val="single" w:sz="4" w:space="0" w:color="000000"/>
              <w:left w:val="single" w:sz="4" w:space="0" w:color="000000"/>
              <w:bottom w:val="single" w:sz="4" w:space="0" w:color="000000"/>
              <w:right w:val="single" w:sz="4" w:space="0" w:color="000000"/>
            </w:tcBorders>
            <w:shd w:val="clear" w:color="auto" w:fill="F2F2F2"/>
          </w:tcPr>
          <w:p w:rsidR="000E4595" w:rsidRPr="00D320F9" w:rsidRDefault="00A75AC8" w:rsidP="00C96C11">
            <w:pPr>
              <w:pStyle w:val="BodyText"/>
              <w:tabs>
                <w:tab w:val="left" w:pos="2700"/>
                <w:tab w:val="left" w:pos="3240"/>
              </w:tabs>
              <w:snapToGrid w:val="0"/>
              <w:rPr>
                <w:sz w:val="22"/>
                <w:szCs w:val="22"/>
              </w:rPr>
            </w:pPr>
            <w:r>
              <w:rPr>
                <w:sz w:val="22"/>
                <w:szCs w:val="22"/>
              </w:rPr>
              <w:t>Perforce</w:t>
            </w:r>
          </w:p>
        </w:tc>
      </w:tr>
      <w:tr w:rsidR="0078186A" w:rsidRPr="00D320F9" w:rsidTr="00B64654">
        <w:trPr>
          <w:trHeight w:val="383"/>
        </w:trPr>
        <w:tc>
          <w:tcPr>
            <w:tcW w:w="4030" w:type="dxa"/>
            <w:tcBorders>
              <w:top w:val="single" w:sz="4" w:space="0" w:color="000000"/>
              <w:left w:val="single" w:sz="4" w:space="0" w:color="000000"/>
              <w:bottom w:val="single" w:sz="4" w:space="0" w:color="000000"/>
            </w:tcBorders>
            <w:shd w:val="clear" w:color="auto" w:fill="F2F2F2"/>
          </w:tcPr>
          <w:p w:rsidR="0078186A" w:rsidRPr="00D320F9" w:rsidRDefault="0078186A" w:rsidP="00C96C11">
            <w:pPr>
              <w:pStyle w:val="BodyText"/>
              <w:tabs>
                <w:tab w:val="left" w:pos="2700"/>
                <w:tab w:val="left" w:pos="3240"/>
              </w:tabs>
              <w:snapToGrid w:val="0"/>
              <w:rPr>
                <w:b/>
                <w:bCs/>
                <w:sz w:val="22"/>
                <w:szCs w:val="22"/>
              </w:rPr>
            </w:pPr>
            <w:r>
              <w:rPr>
                <w:b/>
                <w:bCs/>
                <w:sz w:val="22"/>
                <w:szCs w:val="22"/>
              </w:rPr>
              <w:t>Tools used</w:t>
            </w:r>
          </w:p>
        </w:tc>
        <w:tc>
          <w:tcPr>
            <w:tcW w:w="5330" w:type="dxa"/>
            <w:tcBorders>
              <w:top w:val="single" w:sz="4" w:space="0" w:color="000000"/>
              <w:left w:val="single" w:sz="4" w:space="0" w:color="000000"/>
              <w:bottom w:val="single" w:sz="4" w:space="0" w:color="000000"/>
              <w:right w:val="single" w:sz="4" w:space="0" w:color="000000"/>
            </w:tcBorders>
            <w:shd w:val="clear" w:color="auto" w:fill="F2F2F2"/>
          </w:tcPr>
          <w:p w:rsidR="00A75AC8" w:rsidRDefault="002B6300" w:rsidP="002B6300">
            <w:pPr>
              <w:pStyle w:val="PlainText"/>
              <w:tabs>
                <w:tab w:val="left" w:pos="-90"/>
              </w:tabs>
              <w:ind w:right="-180"/>
              <w:jc w:val="both"/>
              <w:rPr>
                <w:rFonts w:ascii="Times New Roman" w:hAnsi="Times New Roman"/>
                <w:color w:val="000000"/>
                <w:sz w:val="22"/>
                <w:szCs w:val="22"/>
              </w:rPr>
            </w:pPr>
            <w:r>
              <w:rPr>
                <w:rFonts w:ascii="Times New Roman" w:hAnsi="Times New Roman"/>
                <w:color w:val="000000"/>
                <w:sz w:val="22"/>
                <w:szCs w:val="22"/>
              </w:rPr>
              <w:t>Bugzilla</w:t>
            </w:r>
            <w:r w:rsidR="00A75AC8">
              <w:rPr>
                <w:rFonts w:ascii="Times New Roman" w:hAnsi="Times New Roman"/>
                <w:color w:val="000000"/>
                <w:sz w:val="22"/>
                <w:szCs w:val="22"/>
              </w:rPr>
              <w:t>, Putty, pro-Palms</w:t>
            </w:r>
          </w:p>
          <w:p w:rsidR="0078186A" w:rsidRPr="00D320F9" w:rsidRDefault="0078186A" w:rsidP="00C96C11">
            <w:pPr>
              <w:tabs>
                <w:tab w:val="left" w:pos="2700"/>
                <w:tab w:val="left" w:pos="3240"/>
              </w:tabs>
              <w:snapToGrid w:val="0"/>
              <w:jc w:val="both"/>
              <w:rPr>
                <w:bCs/>
                <w:sz w:val="22"/>
                <w:szCs w:val="22"/>
              </w:rPr>
            </w:pPr>
          </w:p>
        </w:tc>
      </w:tr>
    </w:tbl>
    <w:p w:rsidR="00793DD8" w:rsidRDefault="00793DD8" w:rsidP="00793DD8">
      <w:pPr>
        <w:tabs>
          <w:tab w:val="left" w:pos="2520"/>
        </w:tabs>
        <w:rPr>
          <w:sz w:val="22"/>
          <w:szCs w:val="22"/>
        </w:rPr>
        <w:sectPr w:rsidR="00793DD8" w:rsidSect="006F4438">
          <w:headerReference w:type="default" r:id="rId8"/>
          <w:pgSz w:w="12240" w:h="15840"/>
          <w:pgMar w:top="720" w:right="1008" w:bottom="720" w:left="1008" w:header="0" w:footer="0" w:gutter="0"/>
          <w:cols w:space="720"/>
          <w:docGrid w:linePitch="360"/>
        </w:sectPr>
      </w:pPr>
    </w:p>
    <w:p w:rsidR="00793DD8" w:rsidRPr="00D320F9" w:rsidRDefault="00793DD8" w:rsidP="00793DD8">
      <w:pPr>
        <w:rPr>
          <w:b/>
          <w:sz w:val="28"/>
          <w:szCs w:val="28"/>
        </w:rPr>
      </w:pPr>
      <w:r w:rsidRPr="00D320F9">
        <w:rPr>
          <w:b/>
          <w:sz w:val="28"/>
          <w:szCs w:val="28"/>
        </w:rPr>
        <w:lastRenderedPageBreak/>
        <w:t>Project:-</w:t>
      </w:r>
      <w:r>
        <w:rPr>
          <w:b/>
          <w:sz w:val="28"/>
          <w:szCs w:val="28"/>
        </w:rPr>
        <w:t>1</w:t>
      </w:r>
    </w:p>
    <w:p w:rsidR="00793DD8" w:rsidRPr="00D320F9" w:rsidRDefault="00F674E0" w:rsidP="00793DD8">
      <w:pPr>
        <w:rPr>
          <w:b/>
          <w:sz w:val="22"/>
          <w:szCs w:val="22"/>
        </w:rPr>
      </w:pPr>
      <w:r w:rsidRPr="00D320F9">
        <w:rPr>
          <w:noProof/>
          <w:sz w:val="22"/>
          <w:szCs w:val="22"/>
        </w:rPr>
        <mc:AlternateContent>
          <mc:Choice Requires="wps">
            <w:drawing>
              <wp:anchor distT="0" distB="0" distL="114300" distR="114300" simplePos="0" relativeHeight="251658752" behindDoc="0" locked="0" layoutInCell="1" allowOverlap="1">
                <wp:simplePos x="0" y="0"/>
                <wp:positionH relativeFrom="column">
                  <wp:posOffset>-114300</wp:posOffset>
                </wp:positionH>
                <wp:positionV relativeFrom="paragraph">
                  <wp:posOffset>52070</wp:posOffset>
                </wp:positionV>
                <wp:extent cx="6489065" cy="0"/>
                <wp:effectExtent l="11430" t="8890" r="5080" b="10160"/>
                <wp:wrapNone/>
                <wp:docPr id="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8906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15DD64" id="Line 21"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1pt" to="501.9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" strokeweight=".25pt"/>
            </w:pict>
          </mc:Fallback>
        </mc:AlternateContent>
      </w:r>
    </w:p>
    <w:tbl>
      <w:tblPr>
        <w:tblW w:w="0" w:type="auto"/>
        <w:tblInd w:w="108" w:type="dxa"/>
        <w:tblLook w:val="0000" w:firstRow="0" w:lastRow="0" w:firstColumn="0" w:lastColumn="0" w:noHBand="0" w:noVBand="0"/>
      </w:tblPr>
      <w:tblGrid>
        <w:gridCol w:w="2146"/>
        <w:gridCol w:w="2322"/>
        <w:gridCol w:w="1219"/>
        <w:gridCol w:w="4429"/>
      </w:tblGrid>
      <w:tr w:rsidR="00793DD8" w:rsidRPr="00D320F9" w:rsidTr="00787DB7">
        <w:trPr>
          <w:trHeight w:val="148"/>
        </w:trPr>
        <w:tc>
          <w:tcPr>
            <w:tcW w:w="0" w:type="auto"/>
            <w:tcBorders>
              <w:bottom w:val="single" w:sz="8" w:space="0" w:color="FFFFFF"/>
            </w:tcBorders>
            <w:shd w:val="clear" w:color="auto" w:fill="CCCCCC"/>
          </w:tcPr>
          <w:p w:rsidR="00793DD8" w:rsidRPr="00D320F9" w:rsidRDefault="00793DD8" w:rsidP="00D16843">
            <w:pPr>
              <w:pStyle w:val="BodyText"/>
              <w:snapToGrid w:val="0"/>
              <w:rPr>
                <w:b/>
                <w:bCs/>
                <w:sz w:val="22"/>
                <w:szCs w:val="22"/>
              </w:rPr>
            </w:pPr>
          </w:p>
          <w:p w:rsidR="00793DD8" w:rsidRPr="00D320F9" w:rsidRDefault="00793DD8" w:rsidP="00D16843">
            <w:pPr>
              <w:pStyle w:val="BodyText"/>
              <w:rPr>
                <w:b/>
                <w:bCs/>
                <w:sz w:val="22"/>
                <w:szCs w:val="22"/>
              </w:rPr>
            </w:pPr>
            <w:r w:rsidRPr="00D320F9">
              <w:rPr>
                <w:b/>
                <w:bCs/>
                <w:sz w:val="22"/>
                <w:szCs w:val="22"/>
              </w:rPr>
              <w:t>Project #1</w:t>
            </w:r>
          </w:p>
        </w:tc>
        <w:tc>
          <w:tcPr>
            <w:tcW w:w="0" w:type="auto"/>
            <w:tcBorders>
              <w:left w:val="single" w:sz="8" w:space="0" w:color="FFFFFF"/>
              <w:bottom w:val="single" w:sz="8" w:space="0" w:color="FFFFFF"/>
            </w:tcBorders>
            <w:shd w:val="clear" w:color="auto" w:fill="CCCCCC"/>
          </w:tcPr>
          <w:p w:rsidR="00793DD8" w:rsidRPr="00D320F9" w:rsidRDefault="00793DD8" w:rsidP="00D16843">
            <w:pPr>
              <w:pStyle w:val="BodyText"/>
              <w:snapToGrid w:val="0"/>
              <w:rPr>
                <w:b/>
                <w:sz w:val="22"/>
                <w:szCs w:val="22"/>
              </w:rPr>
            </w:pPr>
          </w:p>
          <w:p w:rsidR="00793DD8" w:rsidRPr="00D320F9" w:rsidRDefault="00793DD8" w:rsidP="00D16843">
            <w:pPr>
              <w:pStyle w:val="BodyText"/>
              <w:rPr>
                <w:b/>
                <w:sz w:val="22"/>
                <w:szCs w:val="22"/>
              </w:rPr>
            </w:pPr>
            <w:r w:rsidRPr="001A4FFF">
              <w:rPr>
                <w:b/>
                <w:sz w:val="22"/>
                <w:szCs w:val="22"/>
              </w:rPr>
              <w:t>ANZ Money Manager</w:t>
            </w:r>
          </w:p>
        </w:tc>
        <w:tc>
          <w:tcPr>
            <w:tcW w:w="0" w:type="auto"/>
            <w:tcBorders>
              <w:left w:val="single" w:sz="8" w:space="0" w:color="FFFFFF"/>
              <w:bottom w:val="single" w:sz="8" w:space="0" w:color="FFFFFF"/>
            </w:tcBorders>
            <w:shd w:val="clear" w:color="auto" w:fill="CCCCCC"/>
          </w:tcPr>
          <w:p w:rsidR="00793DD8" w:rsidRPr="00D320F9" w:rsidRDefault="00793DD8" w:rsidP="00D16843">
            <w:pPr>
              <w:pStyle w:val="BodyText"/>
              <w:snapToGrid w:val="0"/>
              <w:rPr>
                <w:b/>
                <w:bCs/>
                <w:sz w:val="22"/>
                <w:szCs w:val="22"/>
              </w:rPr>
            </w:pPr>
          </w:p>
          <w:p w:rsidR="00793DD8" w:rsidRPr="00D320F9" w:rsidRDefault="00793DD8" w:rsidP="00D16843">
            <w:pPr>
              <w:pStyle w:val="BodyText"/>
              <w:rPr>
                <w:b/>
                <w:bCs/>
                <w:sz w:val="22"/>
                <w:szCs w:val="22"/>
              </w:rPr>
            </w:pPr>
            <w:r w:rsidRPr="00D320F9">
              <w:rPr>
                <w:b/>
                <w:bCs/>
                <w:sz w:val="22"/>
                <w:szCs w:val="22"/>
              </w:rPr>
              <w:t xml:space="preserve">Duration          </w:t>
            </w:r>
          </w:p>
        </w:tc>
        <w:tc>
          <w:tcPr>
            <w:tcW w:w="3757" w:type="dxa"/>
            <w:tcBorders>
              <w:left w:val="single" w:sz="8" w:space="0" w:color="FFFFFF"/>
              <w:bottom w:val="single" w:sz="8" w:space="0" w:color="FFFFFF"/>
            </w:tcBorders>
            <w:shd w:val="clear" w:color="auto" w:fill="CCCCCC"/>
          </w:tcPr>
          <w:p w:rsidR="00793DD8" w:rsidRPr="00D320F9" w:rsidRDefault="00793DD8" w:rsidP="00D16843">
            <w:pPr>
              <w:pStyle w:val="BodyText"/>
              <w:snapToGrid w:val="0"/>
              <w:rPr>
                <w:b/>
                <w:bCs/>
                <w:sz w:val="22"/>
                <w:szCs w:val="22"/>
              </w:rPr>
            </w:pPr>
          </w:p>
          <w:p w:rsidR="00793DD8" w:rsidRPr="00D320F9" w:rsidRDefault="00793DD8" w:rsidP="00D16843">
            <w:pPr>
              <w:pStyle w:val="BodyText"/>
              <w:rPr>
                <w:b/>
                <w:bCs/>
                <w:sz w:val="22"/>
                <w:szCs w:val="22"/>
              </w:rPr>
            </w:pPr>
            <w:r>
              <w:rPr>
                <w:b/>
                <w:bCs/>
                <w:sz w:val="22"/>
                <w:szCs w:val="22"/>
              </w:rPr>
              <w:t>June  2013 to May 20</w:t>
            </w:r>
            <w:r w:rsidR="00D34FE0">
              <w:rPr>
                <w:b/>
                <w:bCs/>
                <w:sz w:val="22"/>
                <w:szCs w:val="22"/>
              </w:rPr>
              <w:t>1</w:t>
            </w:r>
            <w:r>
              <w:rPr>
                <w:b/>
                <w:bCs/>
                <w:sz w:val="22"/>
                <w:szCs w:val="22"/>
              </w:rPr>
              <w:t>4</w:t>
            </w:r>
          </w:p>
        </w:tc>
      </w:tr>
      <w:tr w:rsidR="00793DD8" w:rsidRPr="00D320F9" w:rsidTr="00787DB7">
        <w:trPr>
          <w:trHeight w:val="157"/>
        </w:trPr>
        <w:tc>
          <w:tcPr>
            <w:tcW w:w="0" w:type="auto"/>
            <w:tcBorders>
              <w:bottom w:val="single" w:sz="8" w:space="0" w:color="FFFFFF"/>
            </w:tcBorders>
            <w:shd w:val="clear" w:color="auto" w:fill="F2F2F2"/>
          </w:tcPr>
          <w:p w:rsidR="00C541C5" w:rsidRDefault="00C541C5" w:rsidP="00D16843">
            <w:pPr>
              <w:pStyle w:val="BodyText"/>
              <w:snapToGrid w:val="0"/>
              <w:rPr>
                <w:b/>
                <w:bCs/>
                <w:sz w:val="22"/>
                <w:szCs w:val="22"/>
              </w:rPr>
            </w:pPr>
            <w:r>
              <w:rPr>
                <w:b/>
                <w:bCs/>
                <w:sz w:val="22"/>
                <w:szCs w:val="22"/>
              </w:rPr>
              <w:t>Current Organization</w:t>
            </w:r>
          </w:p>
          <w:p w:rsidR="00C541C5" w:rsidRDefault="00C541C5" w:rsidP="00D16843">
            <w:pPr>
              <w:pStyle w:val="BodyText"/>
              <w:snapToGrid w:val="0"/>
              <w:rPr>
                <w:b/>
                <w:bCs/>
                <w:sz w:val="22"/>
                <w:szCs w:val="22"/>
              </w:rPr>
            </w:pPr>
          </w:p>
          <w:p w:rsidR="00793DD8" w:rsidRPr="00D320F9" w:rsidRDefault="00793DD8" w:rsidP="00D16843">
            <w:pPr>
              <w:pStyle w:val="BodyText"/>
              <w:snapToGrid w:val="0"/>
              <w:rPr>
                <w:b/>
                <w:bCs/>
                <w:sz w:val="22"/>
                <w:szCs w:val="22"/>
              </w:rPr>
            </w:pPr>
            <w:r w:rsidRPr="00D320F9">
              <w:rPr>
                <w:b/>
                <w:bCs/>
                <w:sz w:val="22"/>
                <w:szCs w:val="22"/>
              </w:rPr>
              <w:t>Client</w:t>
            </w:r>
          </w:p>
        </w:tc>
        <w:tc>
          <w:tcPr>
            <w:tcW w:w="8397" w:type="dxa"/>
            <w:gridSpan w:val="3"/>
            <w:tcBorders>
              <w:left w:val="single" w:sz="8" w:space="0" w:color="FFFFFF"/>
              <w:bottom w:val="single" w:sz="8" w:space="0" w:color="FFFFFF"/>
            </w:tcBorders>
            <w:shd w:val="clear" w:color="auto" w:fill="F2F2F2"/>
          </w:tcPr>
          <w:p w:rsidR="00C541C5" w:rsidRPr="00F77900" w:rsidRDefault="00BF27F7" w:rsidP="00C541C5">
            <w:pPr>
              <w:spacing w:line="26" w:lineRule="atLeast"/>
              <w:jc w:val="both"/>
              <w:rPr>
                <w:b/>
                <w:sz w:val="22"/>
                <w:szCs w:val="22"/>
              </w:rPr>
            </w:pPr>
            <w:r>
              <w:rPr>
                <w:b/>
                <w:sz w:val="22"/>
                <w:szCs w:val="22"/>
              </w:rPr>
              <w:t>Yodlee</w:t>
            </w:r>
          </w:p>
          <w:p w:rsidR="00C541C5" w:rsidRDefault="00C541C5" w:rsidP="00D16843">
            <w:pPr>
              <w:pStyle w:val="BodyText"/>
              <w:snapToGrid w:val="0"/>
              <w:rPr>
                <w:b/>
                <w:sz w:val="22"/>
                <w:szCs w:val="22"/>
              </w:rPr>
            </w:pPr>
          </w:p>
          <w:p w:rsidR="00C541C5" w:rsidRDefault="00C541C5" w:rsidP="00D16843">
            <w:pPr>
              <w:pStyle w:val="BodyText"/>
              <w:snapToGrid w:val="0"/>
              <w:rPr>
                <w:b/>
                <w:sz w:val="22"/>
                <w:szCs w:val="22"/>
              </w:rPr>
            </w:pPr>
          </w:p>
          <w:p w:rsidR="00793DD8" w:rsidRPr="001A4FFF" w:rsidRDefault="00793DD8" w:rsidP="00D16843">
            <w:pPr>
              <w:pStyle w:val="BodyText"/>
              <w:snapToGrid w:val="0"/>
              <w:rPr>
                <w:b/>
                <w:sz w:val="22"/>
                <w:szCs w:val="22"/>
              </w:rPr>
            </w:pPr>
            <w:r w:rsidRPr="001A4FFF">
              <w:rPr>
                <w:b/>
                <w:sz w:val="22"/>
                <w:szCs w:val="22"/>
              </w:rPr>
              <w:t>Australia and New Zealand Banking Group Limited</w:t>
            </w:r>
            <w:r>
              <w:rPr>
                <w:b/>
                <w:sz w:val="22"/>
                <w:szCs w:val="22"/>
              </w:rPr>
              <w:t>(ANZ)</w:t>
            </w:r>
          </w:p>
        </w:tc>
      </w:tr>
      <w:tr w:rsidR="00793DD8" w:rsidRPr="00D320F9" w:rsidTr="00787DB7">
        <w:trPr>
          <w:trHeight w:val="148"/>
        </w:trPr>
        <w:tc>
          <w:tcPr>
            <w:tcW w:w="0" w:type="auto"/>
            <w:tcBorders>
              <w:bottom w:val="single" w:sz="8" w:space="0" w:color="FFFFFF"/>
            </w:tcBorders>
            <w:shd w:val="clear" w:color="auto" w:fill="F2F2F2"/>
          </w:tcPr>
          <w:p w:rsidR="00793DD8" w:rsidRPr="00D320F9" w:rsidRDefault="00793DD8" w:rsidP="00D16843">
            <w:pPr>
              <w:pStyle w:val="BodyText"/>
              <w:snapToGrid w:val="0"/>
              <w:rPr>
                <w:b/>
                <w:bCs/>
                <w:sz w:val="22"/>
                <w:szCs w:val="22"/>
              </w:rPr>
            </w:pPr>
            <w:r w:rsidRPr="00D320F9">
              <w:rPr>
                <w:b/>
                <w:bCs/>
                <w:sz w:val="22"/>
                <w:szCs w:val="22"/>
              </w:rPr>
              <w:t>Technology</w:t>
            </w:r>
          </w:p>
        </w:tc>
        <w:tc>
          <w:tcPr>
            <w:tcW w:w="8397" w:type="dxa"/>
            <w:gridSpan w:val="3"/>
            <w:tcBorders>
              <w:left w:val="single" w:sz="8" w:space="0" w:color="FFFFFF"/>
              <w:bottom w:val="single" w:sz="8" w:space="0" w:color="FFFFFF"/>
            </w:tcBorders>
            <w:shd w:val="clear" w:color="auto" w:fill="F2F2F2"/>
          </w:tcPr>
          <w:p w:rsidR="00793DD8" w:rsidRPr="00D320F9" w:rsidRDefault="00793DD8" w:rsidP="00D16843">
            <w:pPr>
              <w:snapToGrid w:val="0"/>
              <w:jc w:val="both"/>
              <w:rPr>
                <w:b/>
                <w:sz w:val="22"/>
                <w:szCs w:val="22"/>
              </w:rPr>
            </w:pPr>
            <w:r>
              <w:rPr>
                <w:b/>
                <w:sz w:val="22"/>
                <w:szCs w:val="22"/>
              </w:rPr>
              <w:t>Hibernate, Spring,</w:t>
            </w:r>
            <w:r w:rsidRPr="00D320F9">
              <w:rPr>
                <w:b/>
                <w:sz w:val="22"/>
                <w:szCs w:val="22"/>
              </w:rPr>
              <w:t xml:space="preserve"> Java 1.6,Core Java</w:t>
            </w:r>
          </w:p>
        </w:tc>
      </w:tr>
      <w:tr w:rsidR="00793DD8" w:rsidRPr="00D320F9" w:rsidTr="00787DB7">
        <w:trPr>
          <w:trHeight w:val="148"/>
        </w:trPr>
        <w:tc>
          <w:tcPr>
            <w:tcW w:w="0" w:type="auto"/>
            <w:tcBorders>
              <w:bottom w:val="single" w:sz="8" w:space="0" w:color="FFFFFF"/>
            </w:tcBorders>
            <w:shd w:val="clear" w:color="auto" w:fill="F2F2F2"/>
          </w:tcPr>
          <w:p w:rsidR="00793DD8" w:rsidRPr="00D320F9" w:rsidRDefault="00793DD8" w:rsidP="00D16843">
            <w:pPr>
              <w:pStyle w:val="BodyText"/>
              <w:snapToGrid w:val="0"/>
              <w:rPr>
                <w:b/>
                <w:bCs/>
                <w:sz w:val="22"/>
                <w:szCs w:val="22"/>
              </w:rPr>
            </w:pPr>
            <w:r w:rsidRPr="00D320F9">
              <w:rPr>
                <w:b/>
                <w:bCs/>
                <w:sz w:val="22"/>
                <w:szCs w:val="22"/>
              </w:rPr>
              <w:t>Environment</w:t>
            </w:r>
          </w:p>
        </w:tc>
        <w:tc>
          <w:tcPr>
            <w:tcW w:w="8397" w:type="dxa"/>
            <w:gridSpan w:val="3"/>
            <w:tcBorders>
              <w:left w:val="single" w:sz="8" w:space="0" w:color="FFFFFF"/>
              <w:bottom w:val="single" w:sz="8" w:space="0" w:color="FFFFFF"/>
            </w:tcBorders>
            <w:shd w:val="clear" w:color="auto" w:fill="F2F2F2"/>
          </w:tcPr>
          <w:p w:rsidR="00793DD8" w:rsidRPr="00D320F9" w:rsidRDefault="00793DD8" w:rsidP="00D16843">
            <w:pPr>
              <w:snapToGrid w:val="0"/>
              <w:jc w:val="both"/>
              <w:rPr>
                <w:bCs/>
                <w:sz w:val="22"/>
                <w:szCs w:val="22"/>
              </w:rPr>
            </w:pPr>
            <w:r>
              <w:rPr>
                <w:sz w:val="22"/>
                <w:szCs w:val="22"/>
              </w:rPr>
              <w:t>Jboss Application</w:t>
            </w:r>
            <w:r>
              <w:rPr>
                <w:bCs/>
                <w:sz w:val="22"/>
                <w:szCs w:val="22"/>
              </w:rPr>
              <w:t xml:space="preserve"> Server  5</w:t>
            </w:r>
          </w:p>
          <w:p w:rsidR="00793DD8" w:rsidRPr="00D320F9" w:rsidRDefault="00793DD8" w:rsidP="00D16843">
            <w:pPr>
              <w:jc w:val="both"/>
              <w:rPr>
                <w:bCs/>
                <w:sz w:val="22"/>
                <w:szCs w:val="22"/>
              </w:rPr>
            </w:pPr>
          </w:p>
        </w:tc>
      </w:tr>
      <w:tr w:rsidR="00793DD8" w:rsidRPr="00D320F9" w:rsidTr="00787DB7">
        <w:trPr>
          <w:trHeight w:val="148"/>
        </w:trPr>
        <w:tc>
          <w:tcPr>
            <w:tcW w:w="0" w:type="auto"/>
            <w:tcBorders>
              <w:bottom w:val="single" w:sz="8" w:space="0" w:color="FFFFFF"/>
            </w:tcBorders>
            <w:shd w:val="clear" w:color="auto" w:fill="F2F2F2"/>
          </w:tcPr>
          <w:p w:rsidR="00793DD8" w:rsidRPr="00D320F9" w:rsidRDefault="00793DD8" w:rsidP="00D16843">
            <w:pPr>
              <w:pStyle w:val="BodyText"/>
              <w:snapToGrid w:val="0"/>
              <w:rPr>
                <w:b/>
                <w:bCs/>
                <w:sz w:val="22"/>
                <w:szCs w:val="22"/>
              </w:rPr>
            </w:pPr>
            <w:r w:rsidRPr="00D320F9">
              <w:rPr>
                <w:b/>
                <w:bCs/>
                <w:sz w:val="22"/>
                <w:szCs w:val="22"/>
              </w:rPr>
              <w:t>Role</w:t>
            </w:r>
          </w:p>
        </w:tc>
        <w:tc>
          <w:tcPr>
            <w:tcW w:w="8397" w:type="dxa"/>
            <w:gridSpan w:val="3"/>
            <w:tcBorders>
              <w:left w:val="single" w:sz="8" w:space="0" w:color="FFFFFF"/>
              <w:bottom w:val="single" w:sz="8" w:space="0" w:color="FFFFFF"/>
            </w:tcBorders>
            <w:shd w:val="clear" w:color="auto" w:fill="F2F2F2"/>
          </w:tcPr>
          <w:p w:rsidR="00793DD8" w:rsidRPr="00D320F9" w:rsidRDefault="00793DD8" w:rsidP="00D16843">
            <w:pPr>
              <w:snapToGrid w:val="0"/>
              <w:jc w:val="both"/>
              <w:rPr>
                <w:bCs/>
                <w:sz w:val="22"/>
                <w:szCs w:val="22"/>
              </w:rPr>
            </w:pPr>
            <w:r w:rsidRPr="00D320F9">
              <w:rPr>
                <w:bCs/>
                <w:sz w:val="22"/>
                <w:szCs w:val="22"/>
              </w:rPr>
              <w:t>Developer</w:t>
            </w:r>
            <w:r>
              <w:rPr>
                <w:bCs/>
                <w:sz w:val="22"/>
                <w:szCs w:val="22"/>
              </w:rPr>
              <w:t>,</w:t>
            </w:r>
          </w:p>
        </w:tc>
      </w:tr>
      <w:tr w:rsidR="00793DD8" w:rsidRPr="00D320F9" w:rsidTr="00787DB7">
        <w:trPr>
          <w:trHeight w:val="148"/>
        </w:trPr>
        <w:tc>
          <w:tcPr>
            <w:tcW w:w="0" w:type="auto"/>
            <w:tcBorders>
              <w:bottom w:val="single" w:sz="8" w:space="0" w:color="FFFFFF"/>
            </w:tcBorders>
            <w:shd w:val="clear" w:color="auto" w:fill="F2F2F2"/>
          </w:tcPr>
          <w:p w:rsidR="00793DD8" w:rsidRPr="00D320F9" w:rsidRDefault="00793DD8" w:rsidP="00D16843">
            <w:pPr>
              <w:pStyle w:val="BodyText"/>
              <w:snapToGrid w:val="0"/>
              <w:rPr>
                <w:b/>
                <w:bCs/>
                <w:sz w:val="22"/>
                <w:szCs w:val="22"/>
              </w:rPr>
            </w:pPr>
            <w:r w:rsidRPr="00D320F9">
              <w:rPr>
                <w:b/>
                <w:bCs/>
                <w:sz w:val="22"/>
                <w:szCs w:val="22"/>
              </w:rPr>
              <w:t xml:space="preserve">Description </w:t>
            </w:r>
          </w:p>
          <w:p w:rsidR="00793DD8" w:rsidRPr="00D320F9" w:rsidRDefault="00793DD8" w:rsidP="00D16843">
            <w:pPr>
              <w:pStyle w:val="BodyText"/>
              <w:rPr>
                <w:b/>
                <w:bCs/>
                <w:sz w:val="22"/>
                <w:szCs w:val="22"/>
              </w:rPr>
            </w:pPr>
          </w:p>
        </w:tc>
        <w:tc>
          <w:tcPr>
            <w:tcW w:w="8397" w:type="dxa"/>
            <w:gridSpan w:val="3"/>
            <w:tcBorders>
              <w:left w:val="single" w:sz="8" w:space="0" w:color="FFFFFF"/>
              <w:bottom w:val="single" w:sz="8" w:space="0" w:color="FFFFFF"/>
            </w:tcBorders>
            <w:shd w:val="clear" w:color="auto" w:fill="F2F2F2"/>
          </w:tcPr>
          <w:p w:rsidR="00793DD8" w:rsidRDefault="00793DD8" w:rsidP="00D16843">
            <w:pPr>
              <w:rPr>
                <w:sz w:val="22"/>
                <w:szCs w:val="22"/>
              </w:rPr>
            </w:pPr>
            <w:r w:rsidRPr="001A4FFF">
              <w:rPr>
                <w:sz w:val="22"/>
                <w:szCs w:val="22"/>
              </w:rPr>
              <w:t>ANZ Money Manager is an online PFM application designed for top Australian Bank ANZ. ANZ MM connects to thousands of financial institutions globally such as banks, mortgage lenders, credit unions and lending platforms. It updates user’s data daily and displays it in one secure place.</w:t>
            </w:r>
            <w:r>
              <w:rPr>
                <w:sz w:val="22"/>
                <w:szCs w:val="22"/>
              </w:rPr>
              <w:t xml:space="preserve"> </w:t>
            </w:r>
            <w:r w:rsidRPr="001A4FFF">
              <w:rPr>
                <w:sz w:val="22"/>
                <w:szCs w:val="22"/>
              </w:rPr>
              <w:t>ANZ Money Manager separates user’s transactions into categories such as salary, groceries, clothing, electronics, etc. To make the more relevant, users can rename categories, or add sub-categories. Users can even split transactions over more than one category to make budgeting even easier and your spending habits more transparent.</w:t>
            </w:r>
          </w:p>
          <w:p w:rsidR="00793DD8" w:rsidRPr="00655003" w:rsidRDefault="00793DD8" w:rsidP="00D16843">
            <w:pPr>
              <w:rPr>
                <w:sz w:val="22"/>
                <w:szCs w:val="22"/>
              </w:rPr>
            </w:pPr>
          </w:p>
        </w:tc>
      </w:tr>
      <w:tr w:rsidR="00793DD8" w:rsidRPr="00D320F9" w:rsidTr="00787DB7">
        <w:trPr>
          <w:trHeight w:val="148"/>
        </w:trPr>
        <w:tc>
          <w:tcPr>
            <w:tcW w:w="0" w:type="auto"/>
            <w:shd w:val="clear" w:color="auto" w:fill="F2F2F2"/>
          </w:tcPr>
          <w:p w:rsidR="00793DD8" w:rsidRPr="00D320F9" w:rsidRDefault="00793DD8" w:rsidP="00D16843">
            <w:pPr>
              <w:pStyle w:val="BodyText"/>
              <w:snapToGrid w:val="0"/>
              <w:rPr>
                <w:b/>
                <w:bCs/>
                <w:sz w:val="22"/>
                <w:szCs w:val="22"/>
              </w:rPr>
            </w:pPr>
            <w:r w:rsidRPr="00D320F9">
              <w:rPr>
                <w:b/>
                <w:bCs/>
                <w:sz w:val="22"/>
                <w:szCs w:val="22"/>
              </w:rPr>
              <w:t>Responsibilities</w:t>
            </w:r>
          </w:p>
          <w:p w:rsidR="00793DD8" w:rsidRPr="00D320F9" w:rsidRDefault="00793DD8" w:rsidP="00D16843">
            <w:pPr>
              <w:pStyle w:val="BodyText"/>
              <w:rPr>
                <w:b/>
                <w:bCs/>
                <w:sz w:val="22"/>
                <w:szCs w:val="22"/>
              </w:rPr>
            </w:pPr>
          </w:p>
          <w:p w:rsidR="00793DD8" w:rsidRPr="00D320F9" w:rsidRDefault="00793DD8" w:rsidP="00D16843">
            <w:pPr>
              <w:rPr>
                <w:sz w:val="22"/>
                <w:szCs w:val="22"/>
              </w:rPr>
            </w:pPr>
          </w:p>
          <w:p w:rsidR="00793DD8" w:rsidRPr="00D320F9" w:rsidRDefault="00793DD8" w:rsidP="00D16843">
            <w:pPr>
              <w:rPr>
                <w:b/>
                <w:bCs/>
                <w:sz w:val="22"/>
                <w:szCs w:val="22"/>
              </w:rPr>
            </w:pPr>
          </w:p>
        </w:tc>
        <w:tc>
          <w:tcPr>
            <w:tcW w:w="8397" w:type="dxa"/>
            <w:gridSpan w:val="3"/>
            <w:tcBorders>
              <w:left w:val="single" w:sz="8" w:space="0" w:color="FFFFFF"/>
            </w:tcBorders>
            <w:shd w:val="clear" w:color="auto" w:fill="F2F2F2"/>
          </w:tcPr>
          <w:p w:rsidR="00793DD8" w:rsidRPr="00655003" w:rsidRDefault="006603A1" w:rsidP="00D16843">
            <w:pPr>
              <w:numPr>
                <w:ilvl w:val="0"/>
                <w:numId w:val="32"/>
              </w:numPr>
              <w:suppressAutoHyphens/>
              <w:overflowPunct w:val="0"/>
              <w:snapToGrid w:val="0"/>
              <w:jc w:val="both"/>
              <w:rPr>
                <w:bCs/>
                <w:sz w:val="22"/>
                <w:szCs w:val="22"/>
              </w:rPr>
            </w:pPr>
            <w:r w:rsidRPr="00655003">
              <w:rPr>
                <w:bCs/>
                <w:sz w:val="22"/>
                <w:szCs w:val="22"/>
              </w:rPr>
              <w:t>Development of</w:t>
            </w:r>
            <w:r w:rsidR="00793DD8" w:rsidRPr="00655003">
              <w:rPr>
                <w:bCs/>
                <w:sz w:val="22"/>
                <w:szCs w:val="22"/>
              </w:rPr>
              <w:t xml:space="preserve"> </w:t>
            </w:r>
            <w:r>
              <w:rPr>
                <w:bCs/>
                <w:sz w:val="22"/>
                <w:szCs w:val="22"/>
              </w:rPr>
              <w:t>Two modules (Transaction and expense analysis) from end-to-end</w:t>
            </w:r>
            <w:r w:rsidRPr="00655003">
              <w:rPr>
                <w:bCs/>
                <w:sz w:val="22"/>
                <w:szCs w:val="22"/>
              </w:rPr>
              <w:t xml:space="preserve"> using</w:t>
            </w:r>
            <w:r>
              <w:rPr>
                <w:bCs/>
                <w:sz w:val="22"/>
                <w:szCs w:val="22"/>
              </w:rPr>
              <w:t xml:space="preserve"> Core java, JSP, Spring &amp; Hibernate.</w:t>
            </w:r>
          </w:p>
          <w:p w:rsidR="00793DD8" w:rsidRPr="00655003" w:rsidRDefault="00793DD8" w:rsidP="00D16843">
            <w:pPr>
              <w:numPr>
                <w:ilvl w:val="0"/>
                <w:numId w:val="32"/>
              </w:numPr>
              <w:suppressAutoHyphens/>
              <w:overflowPunct w:val="0"/>
              <w:snapToGrid w:val="0"/>
              <w:jc w:val="both"/>
              <w:rPr>
                <w:bCs/>
                <w:sz w:val="22"/>
                <w:szCs w:val="22"/>
              </w:rPr>
            </w:pPr>
            <w:r w:rsidRPr="00655003">
              <w:rPr>
                <w:bCs/>
                <w:sz w:val="22"/>
                <w:szCs w:val="22"/>
              </w:rPr>
              <w:t>Integration UI layer with Service layer.</w:t>
            </w:r>
          </w:p>
          <w:p w:rsidR="00793DD8" w:rsidRPr="00655003" w:rsidRDefault="00793DD8" w:rsidP="0018150A">
            <w:pPr>
              <w:pStyle w:val="ListParagraph"/>
              <w:suppressAutoHyphens w:val="0"/>
              <w:contextualSpacing/>
              <w:rPr>
                <w:sz w:val="22"/>
                <w:szCs w:val="22"/>
              </w:rPr>
            </w:pPr>
          </w:p>
        </w:tc>
      </w:tr>
      <w:tr w:rsidR="00793DD8" w:rsidRPr="00D320F9" w:rsidTr="00787DB7">
        <w:trPr>
          <w:trHeight w:val="80"/>
        </w:trPr>
        <w:tc>
          <w:tcPr>
            <w:tcW w:w="0" w:type="auto"/>
            <w:tcBorders>
              <w:bottom w:val="single" w:sz="8" w:space="0" w:color="FFFFFF"/>
            </w:tcBorders>
            <w:shd w:val="clear" w:color="auto" w:fill="F2F2F2"/>
          </w:tcPr>
          <w:p w:rsidR="00793DD8" w:rsidRPr="00D320F9" w:rsidRDefault="00793DD8" w:rsidP="00D16843">
            <w:pPr>
              <w:pStyle w:val="BodyText"/>
              <w:snapToGrid w:val="0"/>
              <w:rPr>
                <w:b/>
                <w:bCs/>
                <w:sz w:val="22"/>
                <w:szCs w:val="22"/>
              </w:rPr>
            </w:pPr>
          </w:p>
        </w:tc>
        <w:tc>
          <w:tcPr>
            <w:tcW w:w="8397" w:type="dxa"/>
            <w:gridSpan w:val="3"/>
            <w:tcBorders>
              <w:left w:val="single" w:sz="8" w:space="0" w:color="FFFFFF"/>
              <w:bottom w:val="single" w:sz="8" w:space="0" w:color="FFFFFF"/>
            </w:tcBorders>
            <w:shd w:val="clear" w:color="auto" w:fill="F2F2F2"/>
          </w:tcPr>
          <w:p w:rsidR="00793DD8" w:rsidRPr="00D320F9" w:rsidRDefault="00793DD8" w:rsidP="00D16843">
            <w:pPr>
              <w:suppressAutoHyphens/>
              <w:overflowPunct w:val="0"/>
              <w:snapToGrid w:val="0"/>
              <w:jc w:val="both"/>
              <w:rPr>
                <w:bCs/>
                <w:sz w:val="22"/>
                <w:szCs w:val="22"/>
              </w:rPr>
            </w:pPr>
          </w:p>
        </w:tc>
      </w:tr>
    </w:tbl>
    <w:p w:rsidR="00793DD8" w:rsidRPr="00D320F9" w:rsidRDefault="00793DD8" w:rsidP="00793DD8">
      <w:pPr>
        <w:tabs>
          <w:tab w:val="left" w:pos="2520"/>
        </w:tabs>
        <w:ind w:left="2700" w:hanging="2700"/>
        <w:rPr>
          <w:sz w:val="22"/>
          <w:szCs w:val="22"/>
        </w:rPr>
      </w:pPr>
    </w:p>
    <w:p w:rsidR="00793DD8" w:rsidRPr="00D320F9" w:rsidRDefault="00793DD8" w:rsidP="00793DD8">
      <w:pPr>
        <w:rPr>
          <w:b/>
          <w:sz w:val="28"/>
          <w:szCs w:val="28"/>
        </w:rPr>
      </w:pPr>
      <w:r w:rsidRPr="00D320F9">
        <w:rPr>
          <w:b/>
          <w:sz w:val="28"/>
          <w:szCs w:val="28"/>
        </w:rPr>
        <w:t>Project:-</w:t>
      </w:r>
      <w:r>
        <w:rPr>
          <w:b/>
          <w:sz w:val="28"/>
          <w:szCs w:val="28"/>
        </w:rPr>
        <w:t>2</w:t>
      </w:r>
    </w:p>
    <w:p w:rsidR="00793DD8" w:rsidRPr="00D320F9" w:rsidRDefault="00F674E0" w:rsidP="00793DD8">
      <w:pPr>
        <w:rPr>
          <w:b/>
          <w:sz w:val="22"/>
          <w:szCs w:val="22"/>
        </w:rPr>
      </w:pPr>
      <w:r w:rsidRPr="00D320F9">
        <w:rPr>
          <w:noProof/>
          <w:sz w:val="22"/>
          <w:szCs w:val="22"/>
        </w:rPr>
        <mc:AlternateContent>
          <mc:Choice Requires="wps">
            <w:drawing>
              <wp:anchor distT="0" distB="0" distL="114300" distR="114300" simplePos="0" relativeHeight="251655680" behindDoc="0" locked="0" layoutInCell="1" allowOverlap="1">
                <wp:simplePos x="0" y="0"/>
                <wp:positionH relativeFrom="column">
                  <wp:posOffset>-114300</wp:posOffset>
                </wp:positionH>
                <wp:positionV relativeFrom="paragraph">
                  <wp:posOffset>52070</wp:posOffset>
                </wp:positionV>
                <wp:extent cx="6489065" cy="0"/>
                <wp:effectExtent l="11430" t="5715" r="5080" b="13335"/>
                <wp:wrapNone/>
                <wp:docPr id="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906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951FA" id="Line 1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1pt" to="501.9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5BZEgIAACkEAAAOAAAAZHJzL2Uyb0RvYy54bWysU8GO2jAQvVfqP1i+QxI2Sy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" strokeweight=".25pt"/>
            </w:pict>
          </mc:Fallback>
        </mc:AlternateContent>
      </w:r>
    </w:p>
    <w:tbl>
      <w:tblPr>
        <w:tblW w:w="10080" w:type="dxa"/>
        <w:tblInd w:w="108" w:type="dxa"/>
        <w:tblLayout w:type="fixed"/>
        <w:tblLook w:val="0000" w:firstRow="0" w:lastRow="0" w:firstColumn="0" w:lastColumn="0" w:noHBand="0" w:noVBand="0"/>
      </w:tblPr>
      <w:tblGrid>
        <w:gridCol w:w="1686"/>
        <w:gridCol w:w="4827"/>
        <w:gridCol w:w="1162"/>
        <w:gridCol w:w="2405"/>
      </w:tblGrid>
      <w:tr w:rsidR="00793DD8" w:rsidRPr="00D320F9" w:rsidTr="00787DB7">
        <w:trPr>
          <w:trHeight w:val="269"/>
        </w:trPr>
        <w:tc>
          <w:tcPr>
            <w:tcW w:w="1686" w:type="dxa"/>
            <w:tcBorders>
              <w:bottom w:val="single" w:sz="8" w:space="0" w:color="FFFFFF"/>
            </w:tcBorders>
            <w:shd w:val="clear" w:color="auto" w:fill="CCCCCC"/>
          </w:tcPr>
          <w:p w:rsidR="00793DD8" w:rsidRPr="00D320F9" w:rsidRDefault="00793DD8" w:rsidP="00D16843">
            <w:pPr>
              <w:pStyle w:val="BodyText"/>
              <w:snapToGrid w:val="0"/>
              <w:rPr>
                <w:b/>
                <w:bCs/>
                <w:sz w:val="22"/>
                <w:szCs w:val="22"/>
              </w:rPr>
            </w:pPr>
          </w:p>
          <w:p w:rsidR="00793DD8" w:rsidRPr="00D320F9" w:rsidRDefault="00793DD8" w:rsidP="00D16843">
            <w:pPr>
              <w:pStyle w:val="BodyText"/>
              <w:rPr>
                <w:b/>
                <w:bCs/>
                <w:sz w:val="22"/>
                <w:szCs w:val="22"/>
              </w:rPr>
            </w:pPr>
            <w:r w:rsidRPr="00D320F9">
              <w:rPr>
                <w:b/>
                <w:bCs/>
                <w:sz w:val="22"/>
                <w:szCs w:val="22"/>
              </w:rPr>
              <w:t>Project #1</w:t>
            </w:r>
          </w:p>
        </w:tc>
        <w:tc>
          <w:tcPr>
            <w:tcW w:w="4827" w:type="dxa"/>
            <w:tcBorders>
              <w:left w:val="single" w:sz="8" w:space="0" w:color="FFFFFF"/>
              <w:bottom w:val="single" w:sz="8" w:space="0" w:color="FFFFFF"/>
            </w:tcBorders>
            <w:shd w:val="clear" w:color="auto" w:fill="CCCCCC"/>
          </w:tcPr>
          <w:p w:rsidR="00793DD8" w:rsidRPr="001A4FFF" w:rsidRDefault="00883D18" w:rsidP="00D16843">
            <w:pPr>
              <w:pStyle w:val="BodyText"/>
              <w:rPr>
                <w:b/>
                <w:sz w:val="22"/>
                <w:szCs w:val="22"/>
              </w:rPr>
            </w:pPr>
            <w:r>
              <w:rPr>
                <w:b/>
                <w:sz w:val="22"/>
                <w:szCs w:val="22"/>
              </w:rPr>
              <w:t>HSBC PFM</w:t>
            </w:r>
          </w:p>
        </w:tc>
        <w:tc>
          <w:tcPr>
            <w:tcW w:w="1162" w:type="dxa"/>
            <w:tcBorders>
              <w:left w:val="single" w:sz="8" w:space="0" w:color="FFFFFF"/>
              <w:bottom w:val="single" w:sz="8" w:space="0" w:color="FFFFFF"/>
            </w:tcBorders>
            <w:shd w:val="clear" w:color="auto" w:fill="CCCCCC"/>
          </w:tcPr>
          <w:p w:rsidR="00793DD8" w:rsidRPr="00D320F9" w:rsidRDefault="00793DD8" w:rsidP="00D16843">
            <w:pPr>
              <w:pStyle w:val="BodyText"/>
              <w:snapToGrid w:val="0"/>
              <w:rPr>
                <w:b/>
                <w:bCs/>
                <w:sz w:val="22"/>
                <w:szCs w:val="22"/>
              </w:rPr>
            </w:pPr>
          </w:p>
          <w:p w:rsidR="00793DD8" w:rsidRPr="00D320F9" w:rsidRDefault="00793DD8" w:rsidP="00D16843">
            <w:pPr>
              <w:pStyle w:val="BodyText"/>
              <w:rPr>
                <w:b/>
                <w:bCs/>
                <w:sz w:val="22"/>
                <w:szCs w:val="22"/>
              </w:rPr>
            </w:pPr>
            <w:r w:rsidRPr="00D320F9">
              <w:rPr>
                <w:b/>
                <w:bCs/>
                <w:sz w:val="22"/>
                <w:szCs w:val="22"/>
              </w:rPr>
              <w:t xml:space="preserve">Duration          </w:t>
            </w:r>
          </w:p>
        </w:tc>
        <w:tc>
          <w:tcPr>
            <w:tcW w:w="2405" w:type="dxa"/>
            <w:tcBorders>
              <w:left w:val="single" w:sz="8" w:space="0" w:color="FFFFFF"/>
              <w:bottom w:val="single" w:sz="8" w:space="0" w:color="FFFFFF"/>
            </w:tcBorders>
            <w:shd w:val="clear" w:color="auto" w:fill="CCCCCC"/>
          </w:tcPr>
          <w:p w:rsidR="00793DD8" w:rsidRPr="00D320F9" w:rsidRDefault="00793DD8" w:rsidP="00D16843">
            <w:pPr>
              <w:pStyle w:val="BodyText"/>
              <w:snapToGrid w:val="0"/>
              <w:rPr>
                <w:b/>
                <w:bCs/>
                <w:sz w:val="22"/>
                <w:szCs w:val="22"/>
              </w:rPr>
            </w:pPr>
          </w:p>
          <w:p w:rsidR="00793DD8" w:rsidRPr="00D320F9" w:rsidRDefault="00793DD8" w:rsidP="00D16843">
            <w:pPr>
              <w:pStyle w:val="BodyText"/>
              <w:rPr>
                <w:b/>
                <w:bCs/>
                <w:sz w:val="22"/>
                <w:szCs w:val="22"/>
              </w:rPr>
            </w:pPr>
            <w:r>
              <w:rPr>
                <w:b/>
                <w:bCs/>
                <w:sz w:val="22"/>
                <w:szCs w:val="22"/>
              </w:rPr>
              <w:t>Jun  2014 to till date</w:t>
            </w:r>
          </w:p>
        </w:tc>
      </w:tr>
      <w:tr w:rsidR="00793DD8" w:rsidRPr="00D320F9" w:rsidTr="00787DB7">
        <w:trPr>
          <w:trHeight w:val="287"/>
        </w:trPr>
        <w:tc>
          <w:tcPr>
            <w:tcW w:w="1686" w:type="dxa"/>
            <w:tcBorders>
              <w:bottom w:val="single" w:sz="8" w:space="0" w:color="FFFFFF"/>
            </w:tcBorders>
            <w:shd w:val="clear" w:color="auto" w:fill="F2F2F2"/>
          </w:tcPr>
          <w:p w:rsidR="00496554" w:rsidRDefault="00496554" w:rsidP="00D16843">
            <w:pPr>
              <w:pStyle w:val="BodyText"/>
              <w:snapToGrid w:val="0"/>
              <w:rPr>
                <w:b/>
                <w:bCs/>
                <w:sz w:val="22"/>
                <w:szCs w:val="22"/>
              </w:rPr>
            </w:pPr>
            <w:r>
              <w:rPr>
                <w:b/>
                <w:bCs/>
                <w:sz w:val="22"/>
                <w:szCs w:val="22"/>
              </w:rPr>
              <w:t>Current Organization</w:t>
            </w:r>
          </w:p>
          <w:p w:rsidR="00496554" w:rsidRDefault="00496554" w:rsidP="00D16843">
            <w:pPr>
              <w:pStyle w:val="BodyText"/>
              <w:snapToGrid w:val="0"/>
              <w:rPr>
                <w:b/>
                <w:bCs/>
                <w:sz w:val="22"/>
                <w:szCs w:val="22"/>
              </w:rPr>
            </w:pPr>
          </w:p>
          <w:p w:rsidR="00793DD8" w:rsidRPr="00D320F9" w:rsidRDefault="00793DD8" w:rsidP="00D16843">
            <w:pPr>
              <w:pStyle w:val="BodyText"/>
              <w:snapToGrid w:val="0"/>
              <w:rPr>
                <w:b/>
                <w:bCs/>
                <w:sz w:val="22"/>
                <w:szCs w:val="22"/>
              </w:rPr>
            </w:pPr>
            <w:r w:rsidRPr="00D320F9">
              <w:rPr>
                <w:b/>
                <w:bCs/>
                <w:sz w:val="22"/>
                <w:szCs w:val="22"/>
              </w:rPr>
              <w:t>Client</w:t>
            </w:r>
          </w:p>
        </w:tc>
        <w:tc>
          <w:tcPr>
            <w:tcW w:w="8394" w:type="dxa"/>
            <w:gridSpan w:val="3"/>
            <w:tcBorders>
              <w:left w:val="single" w:sz="8" w:space="0" w:color="FFFFFF"/>
              <w:bottom w:val="single" w:sz="8" w:space="0" w:color="FFFFFF"/>
            </w:tcBorders>
            <w:shd w:val="clear" w:color="auto" w:fill="F2F2F2"/>
          </w:tcPr>
          <w:p w:rsidR="00496554" w:rsidRPr="00F77900" w:rsidRDefault="0082245E" w:rsidP="00496554">
            <w:pPr>
              <w:spacing w:line="26" w:lineRule="atLeast"/>
              <w:jc w:val="both"/>
              <w:rPr>
                <w:b/>
                <w:sz w:val="22"/>
                <w:szCs w:val="22"/>
              </w:rPr>
            </w:pPr>
            <w:r>
              <w:rPr>
                <w:b/>
                <w:sz w:val="22"/>
                <w:szCs w:val="22"/>
              </w:rPr>
              <w:t>Yodlee</w:t>
            </w:r>
          </w:p>
          <w:p w:rsidR="00496554" w:rsidRDefault="00496554" w:rsidP="00D16843">
            <w:pPr>
              <w:pStyle w:val="BodyText"/>
              <w:snapToGrid w:val="0"/>
              <w:rPr>
                <w:b/>
                <w:sz w:val="22"/>
                <w:szCs w:val="22"/>
              </w:rPr>
            </w:pPr>
          </w:p>
          <w:p w:rsidR="00496554" w:rsidRDefault="00496554" w:rsidP="00D16843">
            <w:pPr>
              <w:pStyle w:val="BodyText"/>
              <w:snapToGrid w:val="0"/>
              <w:rPr>
                <w:b/>
                <w:sz w:val="22"/>
                <w:szCs w:val="22"/>
              </w:rPr>
            </w:pPr>
          </w:p>
          <w:p w:rsidR="00793DD8" w:rsidRPr="001A4FFF" w:rsidRDefault="00793DD8" w:rsidP="00D16843">
            <w:pPr>
              <w:pStyle w:val="BodyText"/>
              <w:snapToGrid w:val="0"/>
              <w:rPr>
                <w:b/>
                <w:sz w:val="22"/>
                <w:szCs w:val="22"/>
              </w:rPr>
            </w:pPr>
            <w:r>
              <w:rPr>
                <w:b/>
                <w:sz w:val="22"/>
                <w:szCs w:val="22"/>
              </w:rPr>
              <w:t xml:space="preserve">The </w:t>
            </w:r>
            <w:r w:rsidR="00CE5D51" w:rsidRPr="00DF5789">
              <w:rPr>
                <w:b/>
                <w:sz w:val="22"/>
                <w:szCs w:val="22"/>
              </w:rPr>
              <w:t>Hong Kong</w:t>
            </w:r>
            <w:r w:rsidRPr="00DF5789">
              <w:rPr>
                <w:b/>
                <w:sz w:val="22"/>
                <w:szCs w:val="22"/>
              </w:rPr>
              <w:t xml:space="preserve"> and Shanghai Banking Corporation Limited</w:t>
            </w:r>
            <w:r>
              <w:rPr>
                <w:b/>
                <w:sz w:val="22"/>
                <w:szCs w:val="22"/>
              </w:rPr>
              <w:t>(HSBC)</w:t>
            </w:r>
          </w:p>
        </w:tc>
      </w:tr>
      <w:tr w:rsidR="00793DD8" w:rsidRPr="00D320F9" w:rsidTr="00787DB7">
        <w:trPr>
          <w:trHeight w:val="270"/>
        </w:trPr>
        <w:tc>
          <w:tcPr>
            <w:tcW w:w="1686" w:type="dxa"/>
            <w:tcBorders>
              <w:bottom w:val="single" w:sz="8" w:space="0" w:color="FFFFFF"/>
            </w:tcBorders>
            <w:shd w:val="clear" w:color="auto" w:fill="F2F2F2"/>
          </w:tcPr>
          <w:p w:rsidR="00793DD8" w:rsidRPr="00D320F9" w:rsidRDefault="00793DD8" w:rsidP="00D16843">
            <w:pPr>
              <w:pStyle w:val="BodyText"/>
              <w:snapToGrid w:val="0"/>
              <w:rPr>
                <w:b/>
                <w:bCs/>
                <w:sz w:val="22"/>
                <w:szCs w:val="22"/>
              </w:rPr>
            </w:pPr>
            <w:r w:rsidRPr="00D320F9">
              <w:rPr>
                <w:b/>
                <w:bCs/>
                <w:sz w:val="22"/>
                <w:szCs w:val="22"/>
              </w:rPr>
              <w:t>Technology</w:t>
            </w:r>
          </w:p>
        </w:tc>
        <w:tc>
          <w:tcPr>
            <w:tcW w:w="8394" w:type="dxa"/>
            <w:gridSpan w:val="3"/>
            <w:tcBorders>
              <w:left w:val="single" w:sz="8" w:space="0" w:color="FFFFFF"/>
              <w:bottom w:val="single" w:sz="8" w:space="0" w:color="FFFFFF"/>
            </w:tcBorders>
            <w:shd w:val="clear" w:color="auto" w:fill="F2F2F2"/>
          </w:tcPr>
          <w:p w:rsidR="00793DD8" w:rsidRPr="00D320F9" w:rsidRDefault="00793DD8" w:rsidP="00D16843">
            <w:pPr>
              <w:snapToGrid w:val="0"/>
              <w:jc w:val="both"/>
              <w:rPr>
                <w:b/>
                <w:sz w:val="22"/>
                <w:szCs w:val="22"/>
              </w:rPr>
            </w:pPr>
            <w:r>
              <w:rPr>
                <w:b/>
                <w:sz w:val="22"/>
                <w:szCs w:val="22"/>
              </w:rPr>
              <w:t xml:space="preserve">Hibernate, Spring, </w:t>
            </w:r>
            <w:r w:rsidRPr="00D320F9">
              <w:rPr>
                <w:b/>
                <w:sz w:val="22"/>
                <w:szCs w:val="22"/>
              </w:rPr>
              <w:t>Java 1.6,Core Java</w:t>
            </w:r>
          </w:p>
        </w:tc>
      </w:tr>
      <w:tr w:rsidR="00793DD8" w:rsidRPr="00D320F9" w:rsidTr="00787DB7">
        <w:trPr>
          <w:trHeight w:val="269"/>
        </w:trPr>
        <w:tc>
          <w:tcPr>
            <w:tcW w:w="1686" w:type="dxa"/>
            <w:tcBorders>
              <w:bottom w:val="single" w:sz="8" w:space="0" w:color="FFFFFF"/>
            </w:tcBorders>
            <w:shd w:val="clear" w:color="auto" w:fill="F2F2F2"/>
          </w:tcPr>
          <w:p w:rsidR="00793DD8" w:rsidRPr="00D320F9" w:rsidRDefault="00793DD8" w:rsidP="00D16843">
            <w:pPr>
              <w:pStyle w:val="BodyText"/>
              <w:snapToGrid w:val="0"/>
              <w:rPr>
                <w:b/>
                <w:bCs/>
                <w:sz w:val="22"/>
                <w:szCs w:val="22"/>
              </w:rPr>
            </w:pPr>
            <w:r w:rsidRPr="00D320F9">
              <w:rPr>
                <w:b/>
                <w:bCs/>
                <w:sz w:val="22"/>
                <w:szCs w:val="22"/>
              </w:rPr>
              <w:t>Environment</w:t>
            </w:r>
          </w:p>
        </w:tc>
        <w:tc>
          <w:tcPr>
            <w:tcW w:w="8394" w:type="dxa"/>
            <w:gridSpan w:val="3"/>
            <w:tcBorders>
              <w:left w:val="single" w:sz="8" w:space="0" w:color="FFFFFF"/>
              <w:bottom w:val="single" w:sz="8" w:space="0" w:color="FFFFFF"/>
            </w:tcBorders>
            <w:shd w:val="clear" w:color="auto" w:fill="F2F2F2"/>
          </w:tcPr>
          <w:p w:rsidR="00793DD8" w:rsidRPr="00D320F9" w:rsidRDefault="00793DD8" w:rsidP="00D16843">
            <w:pPr>
              <w:snapToGrid w:val="0"/>
              <w:jc w:val="both"/>
              <w:rPr>
                <w:bCs/>
                <w:sz w:val="22"/>
                <w:szCs w:val="22"/>
              </w:rPr>
            </w:pPr>
            <w:r>
              <w:rPr>
                <w:bCs/>
                <w:sz w:val="22"/>
                <w:szCs w:val="22"/>
              </w:rPr>
              <w:t>Jboss</w:t>
            </w:r>
            <w:r w:rsidRPr="00D320F9">
              <w:rPr>
                <w:bCs/>
                <w:sz w:val="22"/>
                <w:szCs w:val="22"/>
              </w:rPr>
              <w:t xml:space="preserve"> Application Server  </w:t>
            </w:r>
            <w:r>
              <w:rPr>
                <w:bCs/>
                <w:sz w:val="22"/>
                <w:szCs w:val="22"/>
              </w:rPr>
              <w:t>5</w:t>
            </w:r>
          </w:p>
          <w:p w:rsidR="00793DD8" w:rsidRPr="00D320F9" w:rsidRDefault="00793DD8" w:rsidP="00D16843">
            <w:pPr>
              <w:jc w:val="both"/>
              <w:rPr>
                <w:bCs/>
                <w:sz w:val="22"/>
                <w:szCs w:val="22"/>
              </w:rPr>
            </w:pPr>
          </w:p>
        </w:tc>
      </w:tr>
      <w:tr w:rsidR="00793DD8" w:rsidRPr="00D320F9" w:rsidTr="00787DB7">
        <w:trPr>
          <w:trHeight w:val="270"/>
        </w:trPr>
        <w:tc>
          <w:tcPr>
            <w:tcW w:w="1686" w:type="dxa"/>
            <w:tcBorders>
              <w:bottom w:val="single" w:sz="8" w:space="0" w:color="FFFFFF"/>
            </w:tcBorders>
            <w:shd w:val="clear" w:color="auto" w:fill="F2F2F2"/>
          </w:tcPr>
          <w:p w:rsidR="00793DD8" w:rsidRPr="00D320F9" w:rsidRDefault="00793DD8" w:rsidP="00D16843">
            <w:pPr>
              <w:pStyle w:val="BodyText"/>
              <w:snapToGrid w:val="0"/>
              <w:rPr>
                <w:b/>
                <w:bCs/>
                <w:sz w:val="22"/>
                <w:szCs w:val="22"/>
              </w:rPr>
            </w:pPr>
            <w:r w:rsidRPr="00D320F9">
              <w:rPr>
                <w:b/>
                <w:bCs/>
                <w:sz w:val="22"/>
                <w:szCs w:val="22"/>
              </w:rPr>
              <w:t>Role</w:t>
            </w:r>
          </w:p>
        </w:tc>
        <w:tc>
          <w:tcPr>
            <w:tcW w:w="8394" w:type="dxa"/>
            <w:gridSpan w:val="3"/>
            <w:tcBorders>
              <w:left w:val="single" w:sz="8" w:space="0" w:color="FFFFFF"/>
              <w:bottom w:val="single" w:sz="8" w:space="0" w:color="FFFFFF"/>
            </w:tcBorders>
            <w:shd w:val="clear" w:color="auto" w:fill="F2F2F2"/>
          </w:tcPr>
          <w:p w:rsidR="00793DD8" w:rsidRPr="00D320F9" w:rsidRDefault="00793DD8" w:rsidP="00D16843">
            <w:pPr>
              <w:snapToGrid w:val="0"/>
              <w:jc w:val="both"/>
              <w:rPr>
                <w:bCs/>
                <w:sz w:val="22"/>
                <w:szCs w:val="22"/>
              </w:rPr>
            </w:pPr>
            <w:r w:rsidRPr="00D320F9">
              <w:rPr>
                <w:bCs/>
                <w:sz w:val="22"/>
                <w:szCs w:val="22"/>
              </w:rPr>
              <w:t>Developer</w:t>
            </w:r>
          </w:p>
        </w:tc>
      </w:tr>
      <w:tr w:rsidR="00793DD8" w:rsidRPr="00D320F9" w:rsidTr="00787DB7">
        <w:trPr>
          <w:trHeight w:val="270"/>
        </w:trPr>
        <w:tc>
          <w:tcPr>
            <w:tcW w:w="1686" w:type="dxa"/>
            <w:tcBorders>
              <w:bottom w:val="single" w:sz="8" w:space="0" w:color="FFFFFF"/>
            </w:tcBorders>
            <w:shd w:val="clear" w:color="auto" w:fill="F2F2F2"/>
          </w:tcPr>
          <w:p w:rsidR="00793DD8" w:rsidRPr="00D320F9" w:rsidRDefault="00793DD8" w:rsidP="00D16843">
            <w:pPr>
              <w:pStyle w:val="BodyText"/>
              <w:snapToGrid w:val="0"/>
              <w:rPr>
                <w:b/>
                <w:bCs/>
                <w:sz w:val="22"/>
                <w:szCs w:val="22"/>
              </w:rPr>
            </w:pPr>
            <w:r w:rsidRPr="00D320F9">
              <w:rPr>
                <w:b/>
                <w:bCs/>
                <w:sz w:val="22"/>
                <w:szCs w:val="22"/>
              </w:rPr>
              <w:t xml:space="preserve">Description </w:t>
            </w:r>
          </w:p>
          <w:p w:rsidR="00793DD8" w:rsidRPr="00D320F9" w:rsidRDefault="00793DD8" w:rsidP="00D16843">
            <w:pPr>
              <w:pStyle w:val="BodyText"/>
              <w:rPr>
                <w:b/>
                <w:bCs/>
                <w:sz w:val="22"/>
                <w:szCs w:val="22"/>
              </w:rPr>
            </w:pPr>
          </w:p>
        </w:tc>
        <w:tc>
          <w:tcPr>
            <w:tcW w:w="8394" w:type="dxa"/>
            <w:gridSpan w:val="3"/>
            <w:tcBorders>
              <w:left w:val="single" w:sz="8" w:space="0" w:color="FFFFFF"/>
              <w:bottom w:val="single" w:sz="8" w:space="0" w:color="FFFFFF"/>
            </w:tcBorders>
            <w:shd w:val="clear" w:color="auto" w:fill="F2F2F2"/>
          </w:tcPr>
          <w:p w:rsidR="00793DD8" w:rsidRPr="00D320F9" w:rsidRDefault="00793DD8" w:rsidP="00D16843">
            <w:pPr>
              <w:spacing w:before="100" w:beforeAutospacing="1" w:after="100" w:afterAutospacing="1"/>
              <w:rPr>
                <w:sz w:val="22"/>
                <w:szCs w:val="22"/>
              </w:rPr>
            </w:pPr>
            <w:r>
              <w:rPr>
                <w:sz w:val="22"/>
                <w:szCs w:val="22"/>
              </w:rPr>
              <w:t>HSBC</w:t>
            </w:r>
            <w:r w:rsidRPr="004476A5">
              <w:rPr>
                <w:sz w:val="22"/>
                <w:szCs w:val="22"/>
              </w:rPr>
              <w:t xml:space="preserve"> is </w:t>
            </w:r>
            <w:r>
              <w:rPr>
                <w:sz w:val="22"/>
                <w:szCs w:val="22"/>
              </w:rPr>
              <w:t>an online PFM application</w:t>
            </w:r>
            <w:r w:rsidRPr="004476A5">
              <w:rPr>
                <w:sz w:val="22"/>
                <w:szCs w:val="22"/>
              </w:rPr>
              <w:t xml:space="preserve"> that provides account aggregation facility and personal finance management solutions. It allows users to aggregate and see all financial account like Credit cards, Banks, Investments, Insurance and Rewards etc. on one Screen. Users can track their income, expenditure and can categorize their transactions .We develop web crawlers to gather the data from financial institutions and save it in the data base. Later on we manipulate the data and provide valuable information like net worth, budget analysis credit card analysis and cash flow analysis of individuals and financial institutions.</w:t>
            </w:r>
          </w:p>
        </w:tc>
      </w:tr>
    </w:tbl>
    <w:p w:rsidR="00793DD8" w:rsidRPr="00D320F9" w:rsidRDefault="00793DD8" w:rsidP="00793DD8">
      <w:pPr>
        <w:tabs>
          <w:tab w:val="left" w:pos="1296"/>
          <w:tab w:val="left" w:pos="2160"/>
        </w:tabs>
        <w:rPr>
          <w:sz w:val="22"/>
          <w:szCs w:val="22"/>
        </w:rPr>
      </w:pPr>
    </w:p>
    <w:tbl>
      <w:tblPr>
        <w:tblW w:w="10080" w:type="dxa"/>
        <w:tblInd w:w="108" w:type="dxa"/>
        <w:tblLook w:val="0000" w:firstRow="0" w:lastRow="0" w:firstColumn="0" w:lastColumn="0" w:noHBand="0" w:noVBand="0"/>
      </w:tblPr>
      <w:tblGrid>
        <w:gridCol w:w="1683"/>
        <w:gridCol w:w="8397"/>
      </w:tblGrid>
      <w:tr w:rsidR="00793DD8" w:rsidRPr="00EE1444" w:rsidTr="00C65161">
        <w:trPr>
          <w:trHeight w:val="138"/>
        </w:trPr>
        <w:tc>
          <w:tcPr>
            <w:tcW w:w="0" w:type="auto"/>
            <w:shd w:val="clear" w:color="auto" w:fill="F2F2F2"/>
          </w:tcPr>
          <w:p w:rsidR="00793DD8" w:rsidRPr="00D320F9" w:rsidRDefault="00793DD8" w:rsidP="00D16843">
            <w:pPr>
              <w:pStyle w:val="BodyText"/>
              <w:snapToGrid w:val="0"/>
              <w:rPr>
                <w:b/>
                <w:bCs/>
                <w:sz w:val="22"/>
                <w:szCs w:val="22"/>
              </w:rPr>
            </w:pPr>
            <w:r w:rsidRPr="00D320F9">
              <w:rPr>
                <w:b/>
                <w:bCs/>
                <w:sz w:val="22"/>
                <w:szCs w:val="22"/>
              </w:rPr>
              <w:t>Responsibilities</w:t>
            </w:r>
          </w:p>
          <w:p w:rsidR="00793DD8" w:rsidRPr="00D320F9" w:rsidRDefault="00793DD8" w:rsidP="00D16843">
            <w:pPr>
              <w:pStyle w:val="BodyText"/>
              <w:rPr>
                <w:b/>
                <w:bCs/>
                <w:sz w:val="22"/>
                <w:szCs w:val="22"/>
              </w:rPr>
            </w:pPr>
          </w:p>
          <w:p w:rsidR="00793DD8" w:rsidRPr="00D320F9" w:rsidRDefault="00793DD8" w:rsidP="00D16843">
            <w:pPr>
              <w:rPr>
                <w:sz w:val="22"/>
                <w:szCs w:val="22"/>
              </w:rPr>
            </w:pPr>
          </w:p>
          <w:p w:rsidR="00793DD8" w:rsidRPr="00D320F9" w:rsidRDefault="00793DD8" w:rsidP="00D16843">
            <w:pPr>
              <w:rPr>
                <w:sz w:val="22"/>
                <w:szCs w:val="22"/>
              </w:rPr>
            </w:pPr>
          </w:p>
          <w:p w:rsidR="00793DD8" w:rsidRPr="00D320F9" w:rsidRDefault="00793DD8" w:rsidP="00D16843">
            <w:pPr>
              <w:rPr>
                <w:sz w:val="22"/>
                <w:szCs w:val="22"/>
              </w:rPr>
            </w:pPr>
          </w:p>
          <w:p w:rsidR="00793DD8" w:rsidRPr="00D320F9" w:rsidRDefault="00793DD8" w:rsidP="00D16843">
            <w:pPr>
              <w:rPr>
                <w:sz w:val="22"/>
                <w:szCs w:val="22"/>
              </w:rPr>
            </w:pPr>
          </w:p>
          <w:p w:rsidR="00793DD8" w:rsidRPr="00D320F9" w:rsidRDefault="00793DD8" w:rsidP="00D16843">
            <w:pPr>
              <w:rPr>
                <w:b/>
                <w:bCs/>
                <w:sz w:val="22"/>
                <w:szCs w:val="22"/>
              </w:rPr>
            </w:pPr>
          </w:p>
        </w:tc>
        <w:tc>
          <w:tcPr>
            <w:tcW w:w="8397" w:type="dxa"/>
            <w:tcBorders>
              <w:left w:val="single" w:sz="8" w:space="0" w:color="FFFFFF"/>
            </w:tcBorders>
            <w:shd w:val="clear" w:color="auto" w:fill="F2F2F2"/>
          </w:tcPr>
          <w:p w:rsidR="00793DD8" w:rsidRPr="00655003" w:rsidRDefault="00B74679" w:rsidP="00D16843">
            <w:pPr>
              <w:numPr>
                <w:ilvl w:val="0"/>
                <w:numId w:val="32"/>
              </w:numPr>
              <w:suppressAutoHyphens/>
              <w:overflowPunct w:val="0"/>
              <w:snapToGrid w:val="0"/>
              <w:jc w:val="both"/>
              <w:rPr>
                <w:bCs/>
                <w:sz w:val="22"/>
                <w:szCs w:val="22"/>
              </w:rPr>
            </w:pPr>
            <w:r w:rsidRPr="00655003">
              <w:rPr>
                <w:bCs/>
                <w:sz w:val="22"/>
                <w:szCs w:val="22"/>
              </w:rPr>
              <w:t>Development of</w:t>
            </w:r>
            <w:r w:rsidR="00793DD8" w:rsidRPr="00655003">
              <w:rPr>
                <w:bCs/>
                <w:sz w:val="22"/>
                <w:szCs w:val="22"/>
              </w:rPr>
              <w:t xml:space="preserve"> </w:t>
            </w:r>
            <w:r w:rsidR="001A1264">
              <w:rPr>
                <w:bCs/>
                <w:sz w:val="22"/>
                <w:szCs w:val="22"/>
              </w:rPr>
              <w:t xml:space="preserve">application using Core java, Advanced Java, </w:t>
            </w:r>
            <w:r w:rsidR="00841513">
              <w:rPr>
                <w:bCs/>
                <w:sz w:val="22"/>
                <w:szCs w:val="22"/>
              </w:rPr>
              <w:t>Spring</w:t>
            </w:r>
            <w:r w:rsidR="001A1264">
              <w:rPr>
                <w:bCs/>
                <w:sz w:val="22"/>
                <w:szCs w:val="22"/>
              </w:rPr>
              <w:t xml:space="preserve"> and Hibernate.</w:t>
            </w:r>
          </w:p>
          <w:p w:rsidR="00793DD8" w:rsidRDefault="00793DD8" w:rsidP="00A21C51">
            <w:pPr>
              <w:numPr>
                <w:ilvl w:val="0"/>
                <w:numId w:val="32"/>
              </w:numPr>
              <w:suppressAutoHyphens/>
              <w:overflowPunct w:val="0"/>
              <w:snapToGrid w:val="0"/>
              <w:jc w:val="both"/>
              <w:rPr>
                <w:b/>
                <w:bCs/>
                <w:sz w:val="22"/>
                <w:szCs w:val="22"/>
              </w:rPr>
            </w:pPr>
            <w:r w:rsidRPr="00655003">
              <w:rPr>
                <w:bCs/>
                <w:sz w:val="22"/>
                <w:szCs w:val="22"/>
              </w:rPr>
              <w:t>Integration UI layer with Service layer.</w:t>
            </w:r>
            <w:r w:rsidR="00A21C51" w:rsidRPr="00655003">
              <w:rPr>
                <w:bCs/>
                <w:sz w:val="22"/>
                <w:szCs w:val="22"/>
              </w:rPr>
              <w:t xml:space="preserve"> </w:t>
            </w:r>
            <w:r w:rsidRPr="00655003">
              <w:rPr>
                <w:bCs/>
                <w:sz w:val="22"/>
                <w:szCs w:val="22"/>
              </w:rPr>
              <w:t>Code Reviews.</w:t>
            </w:r>
          </w:p>
          <w:p w:rsidR="00793DD8" w:rsidRPr="00E701BA" w:rsidRDefault="00793DD8" w:rsidP="00D16843">
            <w:pPr>
              <w:numPr>
                <w:ilvl w:val="0"/>
                <w:numId w:val="12"/>
              </w:numPr>
              <w:suppressAutoHyphens/>
              <w:overflowPunct w:val="0"/>
              <w:jc w:val="both"/>
              <w:rPr>
                <w:bCs/>
                <w:sz w:val="22"/>
                <w:szCs w:val="22"/>
              </w:rPr>
            </w:pPr>
            <w:r w:rsidRPr="00E701BA">
              <w:rPr>
                <w:bCs/>
                <w:sz w:val="22"/>
                <w:szCs w:val="22"/>
              </w:rPr>
              <w:t>Debugging  the application</w:t>
            </w:r>
          </w:p>
          <w:p w:rsidR="0030383B" w:rsidRPr="00EE1444" w:rsidRDefault="00793DD8" w:rsidP="0030383B">
            <w:pPr>
              <w:numPr>
                <w:ilvl w:val="0"/>
                <w:numId w:val="12"/>
              </w:numPr>
              <w:suppressAutoHyphens/>
              <w:overflowPunct w:val="0"/>
              <w:jc w:val="both"/>
              <w:rPr>
                <w:sz w:val="22"/>
                <w:szCs w:val="22"/>
              </w:rPr>
            </w:pPr>
            <w:r w:rsidRPr="0030383B">
              <w:rPr>
                <w:bCs/>
                <w:sz w:val="22"/>
                <w:szCs w:val="22"/>
              </w:rPr>
              <w:t>Analyzing &amp; Fixing Defects</w:t>
            </w:r>
          </w:p>
        </w:tc>
      </w:tr>
    </w:tbl>
    <w:p w:rsidR="00793DD8" w:rsidRDefault="00793DD8" w:rsidP="00793DD8">
      <w:pPr>
        <w:rPr>
          <w:b/>
          <w:sz w:val="28"/>
          <w:szCs w:val="28"/>
        </w:rPr>
      </w:pPr>
    </w:p>
    <w:p w:rsidR="00793DD8" w:rsidRDefault="00793DD8" w:rsidP="00793DD8">
      <w:pPr>
        <w:rPr>
          <w:b/>
          <w:sz w:val="28"/>
          <w:szCs w:val="28"/>
        </w:rPr>
      </w:pPr>
    </w:p>
    <w:p w:rsidR="00793DD8" w:rsidRDefault="00793DD8" w:rsidP="00793DD8">
      <w:pPr>
        <w:rPr>
          <w:b/>
          <w:sz w:val="28"/>
          <w:szCs w:val="28"/>
        </w:rPr>
      </w:pPr>
    </w:p>
    <w:p w:rsidR="00793DD8" w:rsidRPr="00D320F9" w:rsidRDefault="00793DD8" w:rsidP="00793DD8">
      <w:pPr>
        <w:rPr>
          <w:b/>
          <w:sz w:val="28"/>
          <w:szCs w:val="28"/>
        </w:rPr>
      </w:pPr>
      <w:r w:rsidRPr="00D320F9">
        <w:rPr>
          <w:b/>
          <w:sz w:val="28"/>
          <w:szCs w:val="28"/>
        </w:rPr>
        <w:t>Educational Profile-:</w:t>
      </w:r>
    </w:p>
    <w:p w:rsidR="00793DD8" w:rsidRPr="00D320F9" w:rsidRDefault="00F674E0" w:rsidP="00793DD8">
      <w:pPr>
        <w:rPr>
          <w:b/>
          <w:sz w:val="22"/>
          <w:szCs w:val="22"/>
        </w:rPr>
      </w:pPr>
      <w:r w:rsidRPr="00D320F9">
        <w:rPr>
          <w:noProof/>
          <w:sz w:val="22"/>
          <w:szCs w:val="22"/>
        </w:rPr>
        <mc:AlternateContent>
          <mc:Choice Requires="wps">
            <w:drawing>
              <wp:anchor distT="0" distB="0" distL="114300" distR="114300" simplePos="0" relativeHeight="251659776" behindDoc="0" locked="0" layoutInCell="1" allowOverlap="1">
                <wp:simplePos x="0" y="0"/>
                <wp:positionH relativeFrom="column">
                  <wp:posOffset>-66675</wp:posOffset>
                </wp:positionH>
                <wp:positionV relativeFrom="paragraph">
                  <wp:posOffset>111125</wp:posOffset>
                </wp:positionV>
                <wp:extent cx="6016625" cy="0"/>
                <wp:effectExtent l="0" t="0" r="22225" b="19050"/>
                <wp:wrapNone/>
                <wp:docPr id="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66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6F414" id="Line 22"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8.75pt" to="468.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"/>
            </w:pict>
          </mc:Fallback>
        </mc:AlternateContent>
      </w:r>
    </w:p>
    <w:p w:rsidR="00793DD8" w:rsidRPr="00D320F9" w:rsidRDefault="00793DD8" w:rsidP="00793DD8">
      <w:pPr>
        <w:rPr>
          <w:sz w:val="22"/>
          <w:szCs w:val="22"/>
        </w:rPr>
      </w:pPr>
    </w:p>
    <w:p w:rsidR="00793DD8" w:rsidRPr="006D3A6F" w:rsidRDefault="00793DD8" w:rsidP="006D3A6F">
      <w:pPr>
        <w:numPr>
          <w:ilvl w:val="0"/>
          <w:numId w:val="26"/>
        </w:numPr>
        <w:suppressAutoHyphens/>
        <w:rPr>
          <w:rFonts w:eastAsia="Arial"/>
          <w:b/>
          <w:sz w:val="22"/>
          <w:szCs w:val="22"/>
          <w:u w:val="single"/>
          <w:lang w:eastAsia="ar-SA"/>
        </w:rPr>
      </w:pPr>
      <w:proofErr w:type="spellStart"/>
      <w:r w:rsidRPr="003E3CD3">
        <w:rPr>
          <w:b/>
          <w:sz w:val="22"/>
          <w:szCs w:val="22"/>
        </w:rPr>
        <w:t>B.Tech</w:t>
      </w:r>
      <w:proofErr w:type="spellEnd"/>
      <w:r w:rsidRPr="003E3CD3">
        <w:rPr>
          <w:b/>
          <w:sz w:val="22"/>
          <w:szCs w:val="22"/>
        </w:rPr>
        <w:t xml:space="preserve"> in Computer Science and Engineering </w:t>
      </w:r>
      <w:r w:rsidRPr="003E3CD3">
        <w:rPr>
          <w:sz w:val="22"/>
          <w:szCs w:val="22"/>
        </w:rPr>
        <w:t>in</w:t>
      </w:r>
      <w:r w:rsidRPr="003E3CD3">
        <w:rPr>
          <w:b/>
          <w:sz w:val="22"/>
          <w:szCs w:val="22"/>
        </w:rPr>
        <w:t xml:space="preserve"> 2011 from BPUT with 75%</w:t>
      </w:r>
    </w:p>
    <w:p w:rsidR="006D3A6F" w:rsidRDefault="006D3A6F" w:rsidP="006D3A6F">
      <w:pPr>
        <w:suppressAutoHyphens/>
        <w:ind w:left="720"/>
        <w:rPr>
          <w:b/>
          <w:sz w:val="22"/>
          <w:szCs w:val="22"/>
        </w:rPr>
      </w:pPr>
    </w:p>
    <w:p w:rsidR="006D3A6F" w:rsidRDefault="006D3A6F" w:rsidP="006D3A6F">
      <w:pPr>
        <w:suppressAutoHyphens/>
        <w:ind w:left="720"/>
        <w:rPr>
          <w:rStyle w:val="Normal1Char"/>
          <w:rFonts w:ascii="Times New Roman" w:hAnsi="Times New Roman" w:cs="Times New Roman"/>
          <w:b/>
          <w:sz w:val="22"/>
          <w:szCs w:val="22"/>
          <w:u w:val="single"/>
        </w:rPr>
      </w:pPr>
    </w:p>
    <w:p w:rsidR="00793DD8" w:rsidRPr="00D320F9" w:rsidRDefault="00793DD8" w:rsidP="00793DD8">
      <w:pPr>
        <w:rPr>
          <w:rStyle w:val="Normal1Char"/>
          <w:rFonts w:ascii="Times New Roman" w:hAnsi="Times New Roman" w:cs="Times New Roman"/>
          <w:b/>
          <w:sz w:val="28"/>
          <w:szCs w:val="28"/>
          <w:u w:val="single"/>
        </w:rPr>
      </w:pPr>
      <w:r w:rsidRPr="00D320F9">
        <w:rPr>
          <w:rStyle w:val="Normal1Char"/>
          <w:rFonts w:ascii="Times New Roman" w:hAnsi="Times New Roman" w:cs="Times New Roman"/>
          <w:b/>
          <w:sz w:val="22"/>
          <w:szCs w:val="22"/>
          <w:u w:val="single"/>
        </w:rPr>
        <w:t xml:space="preserve"> </w:t>
      </w:r>
      <w:r w:rsidRPr="00D320F9">
        <w:rPr>
          <w:rStyle w:val="Normal1Char"/>
          <w:rFonts w:ascii="Times New Roman" w:hAnsi="Times New Roman" w:cs="Times New Roman"/>
          <w:b/>
          <w:sz w:val="28"/>
          <w:szCs w:val="28"/>
        </w:rPr>
        <w:t>Achievements:-</w:t>
      </w:r>
    </w:p>
    <w:p w:rsidR="00793DD8" w:rsidRPr="00D320F9" w:rsidRDefault="00793DD8" w:rsidP="00793DD8">
      <w:pPr>
        <w:rPr>
          <w:b/>
          <w:sz w:val="28"/>
          <w:szCs w:val="28"/>
        </w:rPr>
      </w:pPr>
    </w:p>
    <w:p w:rsidR="00793DD8" w:rsidRPr="009C5B80" w:rsidRDefault="00F674E0" w:rsidP="00793DD8">
      <w:pPr>
        <w:rPr>
          <w:b/>
          <w:sz w:val="22"/>
          <w:szCs w:val="22"/>
        </w:rPr>
      </w:pPr>
      <w:r w:rsidRPr="00D320F9">
        <w:rPr>
          <w:noProof/>
          <w:sz w:val="22"/>
          <w:szCs w:val="22"/>
        </w:rPr>
        <mc:AlternateContent>
          <mc:Choice Requires="wps">
            <w:drawing>
              <wp:anchor distT="0" distB="0" distL="114300" distR="114300" simplePos="0" relativeHeight="251656704" behindDoc="0" locked="0" layoutInCell="1" allowOverlap="1">
                <wp:simplePos x="0" y="0"/>
                <wp:positionH relativeFrom="column">
                  <wp:posOffset>-66675</wp:posOffset>
                </wp:positionH>
                <wp:positionV relativeFrom="paragraph">
                  <wp:posOffset>53975</wp:posOffset>
                </wp:positionV>
                <wp:extent cx="6016625" cy="0"/>
                <wp:effectExtent l="11430" t="13970" r="10795" b="5080"/>
                <wp:wrapNone/>
                <wp:docPr id="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66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A03072" id="Line 1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4.25pt" to="468.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"/>
            </w:pict>
          </mc:Fallback>
        </mc:AlternateContent>
      </w:r>
    </w:p>
    <w:p w:rsidR="00793DD8" w:rsidRDefault="00793DD8" w:rsidP="00793DD8">
      <w:pPr>
        <w:ind w:left="720"/>
        <w:rPr>
          <w:bCs/>
          <w:sz w:val="22"/>
          <w:szCs w:val="22"/>
        </w:rPr>
      </w:pPr>
    </w:p>
    <w:p w:rsidR="00605438" w:rsidRDefault="00793DD8" w:rsidP="00793DD8">
      <w:pPr>
        <w:numPr>
          <w:ilvl w:val="0"/>
          <w:numId w:val="17"/>
        </w:numPr>
        <w:rPr>
          <w:bCs/>
          <w:sz w:val="22"/>
          <w:szCs w:val="22"/>
        </w:rPr>
      </w:pPr>
      <w:r>
        <w:rPr>
          <w:bCs/>
          <w:sz w:val="22"/>
          <w:szCs w:val="22"/>
        </w:rPr>
        <w:t>Received 3 times spot award as best performer in the team &amp; appreciation</w:t>
      </w:r>
      <w:r w:rsidRPr="00D320F9">
        <w:rPr>
          <w:rFonts w:eastAsia="Arial"/>
          <w:sz w:val="22"/>
          <w:szCs w:val="22"/>
        </w:rPr>
        <w:t xml:space="preserve"> </w:t>
      </w:r>
      <w:r>
        <w:rPr>
          <w:bCs/>
          <w:sz w:val="22"/>
          <w:szCs w:val="22"/>
        </w:rPr>
        <w:t xml:space="preserve">mails from client </w:t>
      </w:r>
    </w:p>
    <w:p w:rsidR="00793DD8" w:rsidRDefault="00805BCE" w:rsidP="00605438">
      <w:pPr>
        <w:ind w:left="720"/>
        <w:rPr>
          <w:bCs/>
          <w:sz w:val="22"/>
          <w:szCs w:val="22"/>
        </w:rPr>
      </w:pPr>
      <w:r>
        <w:rPr>
          <w:bCs/>
          <w:sz w:val="22"/>
          <w:szCs w:val="22"/>
        </w:rPr>
        <w:t>And</w:t>
      </w:r>
      <w:r w:rsidR="00793DD8">
        <w:rPr>
          <w:bCs/>
          <w:sz w:val="22"/>
          <w:szCs w:val="22"/>
        </w:rPr>
        <w:t xml:space="preserve"> higher management for successful releases.</w:t>
      </w:r>
    </w:p>
    <w:p w:rsidR="00793DD8" w:rsidRPr="00247A6F" w:rsidRDefault="00793DD8" w:rsidP="00793DD8">
      <w:pPr>
        <w:numPr>
          <w:ilvl w:val="0"/>
          <w:numId w:val="17"/>
        </w:numPr>
        <w:tabs>
          <w:tab w:val="left" w:pos="142"/>
          <w:tab w:val="left" w:pos="284"/>
        </w:tabs>
        <w:suppressAutoHyphens/>
        <w:jc w:val="both"/>
        <w:rPr>
          <w:sz w:val="22"/>
          <w:szCs w:val="22"/>
        </w:rPr>
      </w:pPr>
      <w:r w:rsidRPr="00D320F9">
        <w:rPr>
          <w:rFonts w:eastAsia="Arial"/>
          <w:bCs/>
          <w:sz w:val="22"/>
          <w:szCs w:val="22"/>
        </w:rPr>
        <w:t xml:space="preserve">Providing </w:t>
      </w:r>
      <w:r w:rsidRPr="00D320F9">
        <w:rPr>
          <w:rFonts w:eastAsia="Arial"/>
          <w:b/>
          <w:bCs/>
          <w:sz w:val="22"/>
          <w:szCs w:val="22"/>
        </w:rPr>
        <w:t>training</w:t>
      </w:r>
      <w:r w:rsidRPr="00D320F9">
        <w:rPr>
          <w:rFonts w:eastAsia="Arial"/>
          <w:sz w:val="22"/>
          <w:szCs w:val="22"/>
        </w:rPr>
        <w:t xml:space="preserve"> to other new team member</w:t>
      </w:r>
      <w:r>
        <w:rPr>
          <w:rFonts w:eastAsia="Arial"/>
          <w:sz w:val="22"/>
          <w:szCs w:val="22"/>
        </w:rPr>
        <w:t>.</w:t>
      </w:r>
    </w:p>
    <w:p w:rsidR="00793DD8" w:rsidRPr="00D320F9" w:rsidRDefault="00793DD8" w:rsidP="00793DD8">
      <w:pPr>
        <w:tabs>
          <w:tab w:val="left" w:pos="142"/>
          <w:tab w:val="left" w:pos="284"/>
        </w:tabs>
        <w:suppressAutoHyphens/>
        <w:ind w:left="720"/>
        <w:jc w:val="both"/>
        <w:rPr>
          <w:sz w:val="22"/>
          <w:szCs w:val="22"/>
        </w:rPr>
      </w:pPr>
    </w:p>
    <w:p w:rsidR="00793DD8" w:rsidRPr="00A417B7" w:rsidRDefault="00793DD8" w:rsidP="00793DD8">
      <w:pPr>
        <w:numPr>
          <w:ilvl w:val="0"/>
          <w:numId w:val="17"/>
        </w:numPr>
        <w:suppressAutoHyphens/>
        <w:overflowPunct w:val="0"/>
        <w:spacing w:after="200" w:line="276" w:lineRule="auto"/>
        <w:jc w:val="both"/>
        <w:rPr>
          <w:sz w:val="22"/>
          <w:szCs w:val="22"/>
        </w:rPr>
      </w:pPr>
      <w:r w:rsidRPr="00A417B7">
        <w:rPr>
          <w:rFonts w:eastAsia="Arial-Bold"/>
          <w:bCs/>
          <w:sz w:val="22"/>
          <w:szCs w:val="22"/>
        </w:rPr>
        <w:t xml:space="preserve">Conducted college </w:t>
      </w:r>
      <w:r w:rsidR="00BF27F7">
        <w:rPr>
          <w:rFonts w:eastAsia="Arial-Bold"/>
          <w:bCs/>
          <w:sz w:val="22"/>
          <w:szCs w:val="22"/>
        </w:rPr>
        <w:t>level</w:t>
      </w:r>
      <w:r w:rsidRPr="00A417B7">
        <w:rPr>
          <w:rFonts w:eastAsia="Arial-Bold"/>
          <w:bCs/>
          <w:sz w:val="22"/>
          <w:szCs w:val="22"/>
        </w:rPr>
        <w:t xml:space="preserve"> tech fest as well as company </w:t>
      </w:r>
      <w:r>
        <w:rPr>
          <w:rFonts w:eastAsia="Arial-Bold"/>
          <w:bCs/>
          <w:sz w:val="22"/>
          <w:szCs w:val="22"/>
        </w:rPr>
        <w:t>level Tech Fests and H</w:t>
      </w:r>
      <w:r w:rsidRPr="00A417B7">
        <w:rPr>
          <w:rFonts w:eastAsia="Arial-Bold"/>
          <w:bCs/>
          <w:sz w:val="22"/>
          <w:szCs w:val="22"/>
        </w:rPr>
        <w:t>ackathons</w:t>
      </w:r>
      <w:r w:rsidRPr="00A417B7">
        <w:rPr>
          <w:rFonts w:eastAsia="TrebuchetMS"/>
          <w:sz w:val="22"/>
          <w:szCs w:val="22"/>
        </w:rPr>
        <w:t>.</w:t>
      </w:r>
    </w:p>
    <w:p w:rsidR="00793DD8" w:rsidRPr="00D320F9" w:rsidRDefault="00793DD8" w:rsidP="00793DD8">
      <w:pPr>
        <w:numPr>
          <w:ilvl w:val="0"/>
          <w:numId w:val="17"/>
        </w:numPr>
        <w:suppressAutoHyphens/>
        <w:overflowPunct w:val="0"/>
        <w:spacing w:after="200" w:line="276" w:lineRule="auto"/>
        <w:jc w:val="both"/>
        <w:rPr>
          <w:sz w:val="22"/>
          <w:szCs w:val="22"/>
        </w:rPr>
      </w:pPr>
      <w:r>
        <w:rPr>
          <w:sz w:val="22"/>
          <w:szCs w:val="22"/>
        </w:rPr>
        <w:t>Participated in Yodlee tech fest and awarded “Judges Choice</w:t>
      </w:r>
      <w:r w:rsidR="00BF27F7">
        <w:rPr>
          <w:sz w:val="22"/>
          <w:szCs w:val="22"/>
        </w:rPr>
        <w:t>” for best innovation</w:t>
      </w:r>
      <w:r>
        <w:rPr>
          <w:sz w:val="22"/>
          <w:szCs w:val="22"/>
        </w:rPr>
        <w:t xml:space="preserve">. </w:t>
      </w:r>
    </w:p>
    <w:p w:rsidR="00793DD8" w:rsidRPr="00D320F9" w:rsidRDefault="00793DD8" w:rsidP="00793DD8">
      <w:pPr>
        <w:tabs>
          <w:tab w:val="left" w:pos="142"/>
          <w:tab w:val="left" w:pos="284"/>
        </w:tabs>
        <w:suppressAutoHyphens/>
        <w:ind w:left="720"/>
        <w:rPr>
          <w:sz w:val="22"/>
          <w:szCs w:val="22"/>
        </w:rPr>
      </w:pPr>
    </w:p>
    <w:p w:rsidR="00793DD8" w:rsidRPr="00D320F9" w:rsidRDefault="00793DD8" w:rsidP="00793DD8">
      <w:pPr>
        <w:rPr>
          <w:b/>
          <w:sz w:val="28"/>
          <w:szCs w:val="28"/>
        </w:rPr>
      </w:pPr>
      <w:r w:rsidRPr="00D320F9">
        <w:rPr>
          <w:rStyle w:val="Normal1Char"/>
          <w:rFonts w:ascii="Times New Roman" w:hAnsi="Times New Roman" w:cs="Times New Roman"/>
          <w:b/>
          <w:sz w:val="28"/>
          <w:szCs w:val="28"/>
        </w:rPr>
        <w:t>Hobbies &amp; Interests:-</w:t>
      </w:r>
    </w:p>
    <w:p w:rsidR="00793DD8" w:rsidRPr="00D320F9" w:rsidRDefault="00F674E0" w:rsidP="00793DD8">
      <w:pPr>
        <w:rPr>
          <w:b/>
          <w:sz w:val="22"/>
          <w:szCs w:val="22"/>
        </w:rPr>
      </w:pPr>
      <w:r w:rsidRPr="00D320F9">
        <w:rPr>
          <w:noProof/>
          <w:sz w:val="22"/>
          <w:szCs w:val="22"/>
        </w:rPr>
        <mc:AlternateContent>
          <mc:Choice Requires="wps">
            <w:drawing>
              <wp:anchor distT="0" distB="0" distL="114300" distR="114300" simplePos="0" relativeHeight="251657728" behindDoc="0" locked="0" layoutInCell="1" allowOverlap="1">
                <wp:simplePos x="0" y="0"/>
                <wp:positionH relativeFrom="column">
                  <wp:posOffset>-66675</wp:posOffset>
                </wp:positionH>
                <wp:positionV relativeFrom="paragraph">
                  <wp:posOffset>53975</wp:posOffset>
                </wp:positionV>
                <wp:extent cx="6016625" cy="0"/>
                <wp:effectExtent l="11430" t="6985" r="10795" b="12065"/>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66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505A97" id="Line 2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4.25pt" to="468.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"/>
            </w:pict>
          </mc:Fallback>
        </mc:AlternateContent>
      </w:r>
    </w:p>
    <w:p w:rsidR="00793DD8" w:rsidRPr="00D320F9" w:rsidRDefault="00793DD8" w:rsidP="00793DD8">
      <w:pPr>
        <w:numPr>
          <w:ilvl w:val="0"/>
          <w:numId w:val="20"/>
        </w:numPr>
        <w:jc w:val="both"/>
        <w:rPr>
          <w:sz w:val="22"/>
          <w:szCs w:val="22"/>
        </w:rPr>
      </w:pPr>
      <w:r w:rsidRPr="00D320F9">
        <w:rPr>
          <w:sz w:val="22"/>
          <w:szCs w:val="22"/>
        </w:rPr>
        <w:t>Interacting with new people.</w:t>
      </w:r>
    </w:p>
    <w:p w:rsidR="00793DD8" w:rsidRDefault="00793DD8" w:rsidP="00793DD8">
      <w:pPr>
        <w:numPr>
          <w:ilvl w:val="0"/>
          <w:numId w:val="20"/>
        </w:numPr>
        <w:jc w:val="both"/>
        <w:rPr>
          <w:sz w:val="22"/>
          <w:szCs w:val="22"/>
        </w:rPr>
      </w:pPr>
      <w:r w:rsidRPr="00D320F9">
        <w:rPr>
          <w:sz w:val="22"/>
          <w:szCs w:val="22"/>
        </w:rPr>
        <w:t>Reading novels and listening music.</w:t>
      </w:r>
    </w:p>
    <w:p w:rsidR="0082263C" w:rsidRDefault="0082263C" w:rsidP="00793DD8">
      <w:pPr>
        <w:numPr>
          <w:ilvl w:val="0"/>
          <w:numId w:val="20"/>
        </w:numPr>
        <w:jc w:val="both"/>
        <w:rPr>
          <w:sz w:val="22"/>
          <w:szCs w:val="22"/>
        </w:rPr>
      </w:pPr>
      <w:r>
        <w:rPr>
          <w:sz w:val="22"/>
          <w:szCs w:val="22"/>
        </w:rPr>
        <w:t>Exploring new technologies</w:t>
      </w:r>
    </w:p>
    <w:p w:rsidR="007E3E55" w:rsidRPr="009C5B80" w:rsidRDefault="007E3E55" w:rsidP="007E3E55">
      <w:pPr>
        <w:ind w:left="720"/>
        <w:jc w:val="both"/>
        <w:rPr>
          <w:sz w:val="22"/>
          <w:szCs w:val="22"/>
        </w:rPr>
      </w:pPr>
    </w:p>
    <w:p w:rsidR="00793DD8" w:rsidRPr="00D320F9" w:rsidRDefault="00793DD8" w:rsidP="00793DD8">
      <w:pPr>
        <w:jc w:val="both"/>
        <w:rPr>
          <w:sz w:val="22"/>
          <w:szCs w:val="22"/>
        </w:rPr>
      </w:pPr>
    </w:p>
    <w:p w:rsidR="00305EAD" w:rsidRDefault="00305EAD" w:rsidP="00793DD8">
      <w:pPr>
        <w:jc w:val="both"/>
        <w:rPr>
          <w:b/>
        </w:rPr>
      </w:pPr>
    </w:p>
    <w:p w:rsidR="00793DD8" w:rsidRDefault="00793DD8" w:rsidP="00793DD8">
      <w:pPr>
        <w:jc w:val="both"/>
        <w:rPr>
          <w:sz w:val="22"/>
          <w:szCs w:val="22"/>
        </w:rPr>
      </w:pPr>
      <w:r w:rsidRPr="003E3CD3">
        <w:rPr>
          <w:b/>
        </w:rPr>
        <w:t>Passport status</w:t>
      </w:r>
      <w:r w:rsidRPr="003E3CD3">
        <w:t>:</w:t>
      </w:r>
      <w:r>
        <w:rPr>
          <w:sz w:val="22"/>
          <w:szCs w:val="22"/>
        </w:rPr>
        <w:t xml:space="preserve"> - Available </w:t>
      </w:r>
    </w:p>
    <w:p w:rsidR="00793DD8" w:rsidRDefault="00793DD8" w:rsidP="00793DD8">
      <w:pPr>
        <w:jc w:val="both"/>
        <w:rPr>
          <w:sz w:val="22"/>
          <w:szCs w:val="22"/>
        </w:rPr>
      </w:pPr>
    </w:p>
    <w:p w:rsidR="00BF1C7C" w:rsidRDefault="00BF1C7C" w:rsidP="00793DD8">
      <w:pPr>
        <w:jc w:val="both"/>
        <w:rPr>
          <w:sz w:val="22"/>
          <w:szCs w:val="22"/>
        </w:rPr>
      </w:pPr>
    </w:p>
    <w:p w:rsidR="00BF1C7C" w:rsidRDefault="00BF1C7C" w:rsidP="00793DD8">
      <w:pPr>
        <w:jc w:val="both"/>
        <w:rPr>
          <w:sz w:val="22"/>
          <w:szCs w:val="22"/>
        </w:rPr>
      </w:pPr>
    </w:p>
    <w:p w:rsidR="00BF1C7C" w:rsidRDefault="00BF1C7C" w:rsidP="00793DD8">
      <w:pPr>
        <w:jc w:val="both"/>
        <w:rPr>
          <w:sz w:val="22"/>
          <w:szCs w:val="22"/>
        </w:rPr>
      </w:pPr>
    </w:p>
    <w:p w:rsidR="00BF1C7C" w:rsidRDefault="00BF1C7C" w:rsidP="00793DD8">
      <w:pPr>
        <w:jc w:val="both"/>
        <w:rPr>
          <w:sz w:val="22"/>
          <w:szCs w:val="22"/>
        </w:rPr>
      </w:pPr>
    </w:p>
    <w:p w:rsidR="00BF1C7C" w:rsidRDefault="00BF1C7C" w:rsidP="00793DD8">
      <w:pPr>
        <w:jc w:val="both"/>
        <w:rPr>
          <w:sz w:val="22"/>
          <w:szCs w:val="22"/>
        </w:rPr>
      </w:pPr>
    </w:p>
    <w:p w:rsidR="00BF1C7C" w:rsidRDefault="00BF1C7C" w:rsidP="00793DD8">
      <w:pPr>
        <w:jc w:val="both"/>
        <w:rPr>
          <w:sz w:val="22"/>
          <w:szCs w:val="22"/>
        </w:rPr>
      </w:pPr>
    </w:p>
    <w:p w:rsidR="00BF1C7C" w:rsidRDefault="00BF1C7C" w:rsidP="00793DD8">
      <w:pPr>
        <w:jc w:val="both"/>
        <w:rPr>
          <w:sz w:val="22"/>
          <w:szCs w:val="22"/>
        </w:rPr>
      </w:pPr>
    </w:p>
    <w:p w:rsidR="00BF1C7C" w:rsidRDefault="00BF1C7C" w:rsidP="00793DD8">
      <w:pPr>
        <w:jc w:val="both"/>
        <w:rPr>
          <w:sz w:val="22"/>
          <w:szCs w:val="22"/>
        </w:rPr>
      </w:pPr>
    </w:p>
    <w:p w:rsidR="00BF1C7C" w:rsidRDefault="00BF1C7C" w:rsidP="00793DD8">
      <w:pPr>
        <w:jc w:val="both"/>
        <w:rPr>
          <w:sz w:val="22"/>
          <w:szCs w:val="22"/>
        </w:rPr>
      </w:pPr>
    </w:p>
    <w:p w:rsidR="00793DD8" w:rsidRDefault="00793DD8" w:rsidP="00793DD8">
      <w:pPr>
        <w:jc w:val="both"/>
        <w:rPr>
          <w:sz w:val="22"/>
          <w:szCs w:val="22"/>
        </w:rPr>
      </w:pPr>
      <w:r w:rsidRPr="00D320F9">
        <w:rPr>
          <w:sz w:val="22"/>
          <w:szCs w:val="22"/>
        </w:rPr>
        <w:t>Place: -</w:t>
      </w:r>
      <w:r w:rsidRPr="00D320F9">
        <w:rPr>
          <w:sz w:val="22"/>
          <w:szCs w:val="22"/>
        </w:rPr>
        <w:tab/>
      </w:r>
      <w:r w:rsidRPr="00D320F9">
        <w:rPr>
          <w:sz w:val="22"/>
          <w:szCs w:val="22"/>
        </w:rPr>
        <w:tab/>
      </w:r>
      <w:r w:rsidRPr="00D320F9">
        <w:rPr>
          <w:sz w:val="22"/>
          <w:szCs w:val="22"/>
        </w:rPr>
        <w:tab/>
      </w:r>
      <w:r w:rsidRPr="00D320F9">
        <w:rPr>
          <w:sz w:val="22"/>
          <w:szCs w:val="22"/>
        </w:rPr>
        <w:tab/>
      </w:r>
      <w:r w:rsidRPr="00D320F9">
        <w:rPr>
          <w:sz w:val="22"/>
          <w:szCs w:val="22"/>
        </w:rPr>
        <w:tab/>
      </w:r>
      <w:r w:rsidRPr="00D320F9">
        <w:rPr>
          <w:sz w:val="22"/>
          <w:szCs w:val="22"/>
        </w:rPr>
        <w:tab/>
      </w:r>
      <w:r w:rsidRPr="00D320F9">
        <w:rPr>
          <w:sz w:val="22"/>
          <w:szCs w:val="22"/>
        </w:rPr>
        <w:tab/>
      </w:r>
      <w:r w:rsidRPr="00D320F9">
        <w:rPr>
          <w:sz w:val="22"/>
          <w:szCs w:val="22"/>
        </w:rPr>
        <w:tab/>
      </w:r>
      <w:r w:rsidRPr="00D320F9">
        <w:rPr>
          <w:sz w:val="22"/>
          <w:szCs w:val="22"/>
        </w:rPr>
        <w:tab/>
      </w:r>
      <w:r>
        <w:rPr>
          <w:sz w:val="22"/>
          <w:szCs w:val="22"/>
        </w:rPr>
        <w:t>Akhilesh Mohapatro</w:t>
      </w:r>
    </w:p>
    <w:p w:rsidR="000E4595" w:rsidRDefault="00793DD8" w:rsidP="00806D17">
      <w:pPr>
        <w:jc w:val="both"/>
        <w:rPr>
          <w:sz w:val="22"/>
          <w:szCs w:val="22"/>
        </w:rPr>
      </w:pPr>
      <w:r>
        <w:rPr>
          <w:sz w:val="22"/>
          <w:szCs w:val="22"/>
        </w:rPr>
        <w:t>D</w:t>
      </w:r>
      <w:r w:rsidR="006F4438">
        <w:rPr>
          <w:sz w:val="22"/>
          <w:szCs w:val="22"/>
        </w:rPr>
        <w:t>ate:</w:t>
      </w:r>
      <w:bookmarkStart w:id="0" w:name="_GoBack"/>
      <w:bookmarkEnd w:id="0"/>
    </w:p>
    <w:sectPr w:rsidR="000E4595" w:rsidSect="00677362">
      <w:pgSz w:w="12240" w:h="15840"/>
      <w:pgMar w:top="720" w:right="1008" w:bottom="720" w:left="100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C7D" w:rsidRDefault="00662C7D">
      <w:r>
        <w:separator/>
      </w:r>
    </w:p>
  </w:endnote>
  <w:endnote w:type="continuationSeparator" w:id="0">
    <w:p w:rsidR="00662C7D" w:rsidRDefault="00662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Bold">
    <w:altName w:val="Arial"/>
    <w:charset w:val="00"/>
    <w:family w:val="swiss"/>
    <w:pitch w:val="default"/>
  </w:font>
  <w:font w:name="TrebuchetM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C7D" w:rsidRDefault="00662C7D">
      <w:r>
        <w:separator/>
      </w:r>
    </w:p>
  </w:footnote>
  <w:footnote w:type="continuationSeparator" w:id="0">
    <w:p w:rsidR="00662C7D" w:rsidRDefault="00662C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886" w:rsidRDefault="00B17886">
    <w:pPr>
      <w:pStyle w:val="Header"/>
    </w:pPr>
  </w:p>
  <w:p w:rsidR="00B17886" w:rsidRDefault="00B178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Wingdings" w:hAnsi="Wingdings"/>
        <w:sz w:val="20"/>
      </w:r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144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Wingdings" w:hAnsi="Wingdings"/>
      </w:rPr>
    </w:lvl>
  </w:abstractNum>
  <w:abstractNum w:abstractNumId="4"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B"/>
    <w:multiLevelType w:val="singleLevel"/>
    <w:tmpl w:val="0000000B"/>
    <w:name w:val="WW8Num12"/>
    <w:lvl w:ilvl="0">
      <w:start w:val="1"/>
      <w:numFmt w:val="bullet"/>
      <w:lvlText w:val=""/>
      <w:lvlJc w:val="left"/>
      <w:pPr>
        <w:tabs>
          <w:tab w:val="num" w:pos="0"/>
        </w:tabs>
        <w:ind w:left="720" w:hanging="360"/>
      </w:pPr>
      <w:rPr>
        <w:rFonts w:ascii="Symbol" w:hAnsi="Symbol"/>
      </w:rPr>
    </w:lvl>
  </w:abstractNum>
  <w:abstractNum w:abstractNumId="6" w15:restartNumberingAfterBreak="0">
    <w:nsid w:val="00000012"/>
    <w:multiLevelType w:val="singleLevel"/>
    <w:tmpl w:val="00000012"/>
    <w:name w:val="WW8Num20"/>
    <w:lvl w:ilvl="0">
      <w:start w:val="1"/>
      <w:numFmt w:val="bullet"/>
      <w:lvlText w:val=""/>
      <w:lvlJc w:val="left"/>
      <w:pPr>
        <w:tabs>
          <w:tab w:val="num" w:pos="0"/>
        </w:tabs>
        <w:ind w:left="720" w:hanging="360"/>
      </w:pPr>
      <w:rPr>
        <w:rFonts w:ascii="Wingdings" w:hAnsi="Wingdings"/>
      </w:rPr>
    </w:lvl>
  </w:abstractNum>
  <w:abstractNum w:abstractNumId="7" w15:restartNumberingAfterBreak="0">
    <w:nsid w:val="075E410B"/>
    <w:multiLevelType w:val="hybridMultilevel"/>
    <w:tmpl w:val="0650A1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E1797B"/>
    <w:multiLevelType w:val="hybridMultilevel"/>
    <w:tmpl w:val="4D702E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C817514"/>
    <w:multiLevelType w:val="hybridMultilevel"/>
    <w:tmpl w:val="AFF03AA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0" w15:restartNumberingAfterBreak="0">
    <w:nsid w:val="185D5A69"/>
    <w:multiLevelType w:val="hybridMultilevel"/>
    <w:tmpl w:val="233E72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B75BB0"/>
    <w:multiLevelType w:val="hybridMultilevel"/>
    <w:tmpl w:val="7A6610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CE07804"/>
    <w:multiLevelType w:val="hybridMultilevel"/>
    <w:tmpl w:val="203029E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4473F5"/>
    <w:multiLevelType w:val="hybridMultilevel"/>
    <w:tmpl w:val="3D0C40EC"/>
    <w:lvl w:ilvl="0" w:tplc="67A6C3D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4BC791E"/>
    <w:multiLevelType w:val="hybridMultilevel"/>
    <w:tmpl w:val="F6629222"/>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DD2369"/>
    <w:multiLevelType w:val="hybridMultilevel"/>
    <w:tmpl w:val="DF80DA44"/>
    <w:lvl w:ilvl="0" w:tplc="0409000F">
      <w:start w:val="1"/>
      <w:numFmt w:val="decimal"/>
      <w:lvlText w:val="%1."/>
      <w:lvlJc w:val="left"/>
      <w:pPr>
        <w:tabs>
          <w:tab w:val="num" w:pos="720"/>
        </w:tabs>
        <w:ind w:left="720" w:hanging="360"/>
      </w:p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B2034B8"/>
    <w:multiLevelType w:val="hybridMultilevel"/>
    <w:tmpl w:val="88F8F2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BC8485F"/>
    <w:multiLevelType w:val="hybridMultilevel"/>
    <w:tmpl w:val="6188F3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5E2731"/>
    <w:multiLevelType w:val="hybridMultilevel"/>
    <w:tmpl w:val="EC4008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8FA1914"/>
    <w:multiLevelType w:val="hybridMultilevel"/>
    <w:tmpl w:val="AF6655EE"/>
    <w:lvl w:ilvl="0" w:tplc="0409000B">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0D4C68"/>
    <w:multiLevelType w:val="hybridMultilevel"/>
    <w:tmpl w:val="0B46C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CD203DE"/>
    <w:multiLevelType w:val="hybridMultilevel"/>
    <w:tmpl w:val="3F6C6318"/>
    <w:lvl w:ilvl="0" w:tplc="CCD82308">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3D692278"/>
    <w:multiLevelType w:val="hybridMultilevel"/>
    <w:tmpl w:val="A4DAE0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8C330E"/>
    <w:multiLevelType w:val="hybridMultilevel"/>
    <w:tmpl w:val="7638DF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7582D9B"/>
    <w:multiLevelType w:val="hybridMultilevel"/>
    <w:tmpl w:val="34424D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30A75AE"/>
    <w:multiLevelType w:val="hybridMultilevel"/>
    <w:tmpl w:val="B956D2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35332F6"/>
    <w:multiLevelType w:val="hybridMultilevel"/>
    <w:tmpl w:val="EE943168"/>
    <w:lvl w:ilvl="0" w:tplc="0409000F">
      <w:start w:val="1"/>
      <w:numFmt w:val="decimal"/>
      <w:lvlText w:val="%1."/>
      <w:lvlJc w:val="left"/>
      <w:pPr>
        <w:tabs>
          <w:tab w:val="num" w:pos="2880"/>
        </w:tabs>
        <w:ind w:left="2880" w:hanging="360"/>
      </w:p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27" w15:restartNumberingAfterBreak="0">
    <w:nsid w:val="65583E33"/>
    <w:multiLevelType w:val="hybridMultilevel"/>
    <w:tmpl w:val="DC12462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BB0667"/>
    <w:multiLevelType w:val="hybridMultilevel"/>
    <w:tmpl w:val="98D6F1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D536A61"/>
    <w:multiLevelType w:val="hybridMultilevel"/>
    <w:tmpl w:val="BFDA921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71190C55"/>
    <w:multiLevelType w:val="hybridMultilevel"/>
    <w:tmpl w:val="7C76170A"/>
    <w:lvl w:ilvl="0" w:tplc="D262716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92A1371"/>
    <w:multiLevelType w:val="hybridMultilevel"/>
    <w:tmpl w:val="F1026DFC"/>
    <w:lvl w:ilvl="0" w:tplc="0409000F">
      <w:start w:val="1"/>
      <w:numFmt w:val="decimal"/>
      <w:lvlText w:val="%1."/>
      <w:lvlJc w:val="left"/>
      <w:pPr>
        <w:tabs>
          <w:tab w:val="num" w:pos="2880"/>
        </w:tabs>
        <w:ind w:left="2880" w:hanging="360"/>
      </w:pPr>
    </w:lvl>
    <w:lvl w:ilvl="1" w:tplc="849A90E0">
      <w:start w:val="1"/>
      <w:numFmt w:val="bullet"/>
      <w:lvlText w:val=""/>
      <w:lvlJc w:val="left"/>
      <w:pPr>
        <w:tabs>
          <w:tab w:val="num" w:pos="720"/>
        </w:tabs>
        <w:ind w:left="720" w:hanging="360"/>
      </w:pPr>
      <w:rPr>
        <w:rFonts w:ascii="Wingdings" w:hAnsi="Wingdings" w:hint="default"/>
      </w:r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num w:numId="1">
    <w:abstractNumId w:val="16"/>
  </w:num>
  <w:num w:numId="2">
    <w:abstractNumId w:val="22"/>
  </w:num>
  <w:num w:numId="3">
    <w:abstractNumId w:val="26"/>
  </w:num>
  <w:num w:numId="4">
    <w:abstractNumId w:val="31"/>
  </w:num>
  <w:num w:numId="5">
    <w:abstractNumId w:val="15"/>
  </w:num>
  <w:num w:numId="6">
    <w:abstractNumId w:val="27"/>
  </w:num>
  <w:num w:numId="7">
    <w:abstractNumId w:val="13"/>
  </w:num>
  <w:num w:numId="8">
    <w:abstractNumId w:val="30"/>
  </w:num>
  <w:num w:numId="9">
    <w:abstractNumId w:val="3"/>
  </w:num>
  <w:num w:numId="10">
    <w:abstractNumId w:val="4"/>
  </w:num>
  <w:num w:numId="11">
    <w:abstractNumId w:val="20"/>
  </w:num>
  <w:num w:numId="12">
    <w:abstractNumId w:val="0"/>
  </w:num>
  <w:num w:numId="13">
    <w:abstractNumId w:val="1"/>
  </w:num>
  <w:num w:numId="14">
    <w:abstractNumId w:val="6"/>
  </w:num>
  <w:num w:numId="15">
    <w:abstractNumId w:val="2"/>
  </w:num>
  <w:num w:numId="16">
    <w:abstractNumId w:val="5"/>
  </w:num>
  <w:num w:numId="17">
    <w:abstractNumId w:val="8"/>
  </w:num>
  <w:num w:numId="18">
    <w:abstractNumId w:val="17"/>
  </w:num>
  <w:num w:numId="19">
    <w:abstractNumId w:val="29"/>
  </w:num>
  <w:num w:numId="20">
    <w:abstractNumId w:val="24"/>
  </w:num>
  <w:num w:numId="21">
    <w:abstractNumId w:val="18"/>
  </w:num>
  <w:num w:numId="22">
    <w:abstractNumId w:val="12"/>
  </w:num>
  <w:num w:numId="23">
    <w:abstractNumId w:val="28"/>
  </w:num>
  <w:num w:numId="24">
    <w:abstractNumId w:val="23"/>
  </w:num>
  <w:num w:numId="25">
    <w:abstractNumId w:val="25"/>
  </w:num>
  <w:num w:numId="26">
    <w:abstractNumId w:val="10"/>
  </w:num>
  <w:num w:numId="27">
    <w:abstractNumId w:val="9"/>
  </w:num>
  <w:num w:numId="28">
    <w:abstractNumId w:val="11"/>
  </w:num>
  <w:num w:numId="29">
    <w:abstractNumId w:val="14"/>
  </w:num>
  <w:num w:numId="30">
    <w:abstractNumId w:val="19"/>
  </w:num>
  <w:num w:numId="31">
    <w:abstractNumId w:val="21"/>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5B3"/>
    <w:rsid w:val="00000380"/>
    <w:rsid w:val="00011EFD"/>
    <w:rsid w:val="00013C4F"/>
    <w:rsid w:val="000213A9"/>
    <w:rsid w:val="00022AA9"/>
    <w:rsid w:val="00026EDE"/>
    <w:rsid w:val="00036869"/>
    <w:rsid w:val="00037923"/>
    <w:rsid w:val="00041DAB"/>
    <w:rsid w:val="000624C7"/>
    <w:rsid w:val="00066C5E"/>
    <w:rsid w:val="00083E91"/>
    <w:rsid w:val="0009649E"/>
    <w:rsid w:val="000A06C2"/>
    <w:rsid w:val="000A6B12"/>
    <w:rsid w:val="000B2893"/>
    <w:rsid w:val="000B310B"/>
    <w:rsid w:val="000B368C"/>
    <w:rsid w:val="000D5DAC"/>
    <w:rsid w:val="000E3255"/>
    <w:rsid w:val="000E4595"/>
    <w:rsid w:val="000F01C5"/>
    <w:rsid w:val="000F2E52"/>
    <w:rsid w:val="00117B12"/>
    <w:rsid w:val="00120B2E"/>
    <w:rsid w:val="00132C17"/>
    <w:rsid w:val="00135982"/>
    <w:rsid w:val="00151BD8"/>
    <w:rsid w:val="00160462"/>
    <w:rsid w:val="00164AE8"/>
    <w:rsid w:val="00166A01"/>
    <w:rsid w:val="0017684C"/>
    <w:rsid w:val="0018096D"/>
    <w:rsid w:val="0018150A"/>
    <w:rsid w:val="00182D03"/>
    <w:rsid w:val="00187FD3"/>
    <w:rsid w:val="0019535D"/>
    <w:rsid w:val="00196046"/>
    <w:rsid w:val="001A1264"/>
    <w:rsid w:val="001A1376"/>
    <w:rsid w:val="001A4FFF"/>
    <w:rsid w:val="001A51AC"/>
    <w:rsid w:val="001A736F"/>
    <w:rsid w:val="001E03FF"/>
    <w:rsid w:val="001F70DA"/>
    <w:rsid w:val="00210AA3"/>
    <w:rsid w:val="0021394B"/>
    <w:rsid w:val="00213E7E"/>
    <w:rsid w:val="002143DC"/>
    <w:rsid w:val="00214758"/>
    <w:rsid w:val="002179EB"/>
    <w:rsid w:val="00227564"/>
    <w:rsid w:val="0023054B"/>
    <w:rsid w:val="00230F74"/>
    <w:rsid w:val="00241F4E"/>
    <w:rsid w:val="00247A6F"/>
    <w:rsid w:val="00251191"/>
    <w:rsid w:val="00251252"/>
    <w:rsid w:val="002621B5"/>
    <w:rsid w:val="00272274"/>
    <w:rsid w:val="00274773"/>
    <w:rsid w:val="002B4402"/>
    <w:rsid w:val="002B6300"/>
    <w:rsid w:val="002C0EE8"/>
    <w:rsid w:val="002C14DE"/>
    <w:rsid w:val="002E1F4A"/>
    <w:rsid w:val="002F50ED"/>
    <w:rsid w:val="0030383B"/>
    <w:rsid w:val="00305EAD"/>
    <w:rsid w:val="00321BC9"/>
    <w:rsid w:val="00325DED"/>
    <w:rsid w:val="00326CB9"/>
    <w:rsid w:val="003327DE"/>
    <w:rsid w:val="00333ACF"/>
    <w:rsid w:val="00336D06"/>
    <w:rsid w:val="003554B1"/>
    <w:rsid w:val="00357AD1"/>
    <w:rsid w:val="003607E2"/>
    <w:rsid w:val="00377A87"/>
    <w:rsid w:val="0038417E"/>
    <w:rsid w:val="003B3018"/>
    <w:rsid w:val="003D491A"/>
    <w:rsid w:val="003D5BA2"/>
    <w:rsid w:val="003E3CD3"/>
    <w:rsid w:val="003F19B8"/>
    <w:rsid w:val="003F1C34"/>
    <w:rsid w:val="003F2ED5"/>
    <w:rsid w:val="004003D8"/>
    <w:rsid w:val="00405721"/>
    <w:rsid w:val="00406349"/>
    <w:rsid w:val="0040782C"/>
    <w:rsid w:val="0041387E"/>
    <w:rsid w:val="004155A3"/>
    <w:rsid w:val="00430ADE"/>
    <w:rsid w:val="00433482"/>
    <w:rsid w:val="00442246"/>
    <w:rsid w:val="004476A5"/>
    <w:rsid w:val="00454BC3"/>
    <w:rsid w:val="00496554"/>
    <w:rsid w:val="004A4FF7"/>
    <w:rsid w:val="004C29EE"/>
    <w:rsid w:val="004C5DA6"/>
    <w:rsid w:val="004C6C61"/>
    <w:rsid w:val="004C75DA"/>
    <w:rsid w:val="004E171F"/>
    <w:rsid w:val="0050067E"/>
    <w:rsid w:val="0050301F"/>
    <w:rsid w:val="0050614C"/>
    <w:rsid w:val="005067CC"/>
    <w:rsid w:val="00507A2C"/>
    <w:rsid w:val="00507C03"/>
    <w:rsid w:val="005138AA"/>
    <w:rsid w:val="00516D93"/>
    <w:rsid w:val="00517F0D"/>
    <w:rsid w:val="00521745"/>
    <w:rsid w:val="00531060"/>
    <w:rsid w:val="005350E9"/>
    <w:rsid w:val="00540793"/>
    <w:rsid w:val="005503CA"/>
    <w:rsid w:val="00551AD0"/>
    <w:rsid w:val="0056263D"/>
    <w:rsid w:val="00574627"/>
    <w:rsid w:val="005778A9"/>
    <w:rsid w:val="0059505D"/>
    <w:rsid w:val="00595884"/>
    <w:rsid w:val="00595C77"/>
    <w:rsid w:val="00597F03"/>
    <w:rsid w:val="005B43B0"/>
    <w:rsid w:val="005B5B37"/>
    <w:rsid w:val="005C4E81"/>
    <w:rsid w:val="005C59FE"/>
    <w:rsid w:val="005E06E4"/>
    <w:rsid w:val="005E3B73"/>
    <w:rsid w:val="005E6113"/>
    <w:rsid w:val="00601024"/>
    <w:rsid w:val="00605438"/>
    <w:rsid w:val="00606380"/>
    <w:rsid w:val="00620A89"/>
    <w:rsid w:val="006245F0"/>
    <w:rsid w:val="00651E30"/>
    <w:rsid w:val="00653626"/>
    <w:rsid w:val="00655003"/>
    <w:rsid w:val="00656E02"/>
    <w:rsid w:val="006603A1"/>
    <w:rsid w:val="00662C7D"/>
    <w:rsid w:val="00677362"/>
    <w:rsid w:val="00677C25"/>
    <w:rsid w:val="00695136"/>
    <w:rsid w:val="006C2EAC"/>
    <w:rsid w:val="006D204A"/>
    <w:rsid w:val="006D3A6F"/>
    <w:rsid w:val="006D70C6"/>
    <w:rsid w:val="006E5A0F"/>
    <w:rsid w:val="006F4438"/>
    <w:rsid w:val="006F56B2"/>
    <w:rsid w:val="006F59F9"/>
    <w:rsid w:val="00720CD2"/>
    <w:rsid w:val="007353EF"/>
    <w:rsid w:val="00766EFC"/>
    <w:rsid w:val="00772EBC"/>
    <w:rsid w:val="0078186A"/>
    <w:rsid w:val="00785E8A"/>
    <w:rsid w:val="00787DB7"/>
    <w:rsid w:val="00793DD8"/>
    <w:rsid w:val="00795C6D"/>
    <w:rsid w:val="007A2870"/>
    <w:rsid w:val="007A6041"/>
    <w:rsid w:val="007C0D9B"/>
    <w:rsid w:val="007C2124"/>
    <w:rsid w:val="007C3558"/>
    <w:rsid w:val="007D4DCC"/>
    <w:rsid w:val="007D7EEF"/>
    <w:rsid w:val="007E2F9C"/>
    <w:rsid w:val="007E3E55"/>
    <w:rsid w:val="007E6EDD"/>
    <w:rsid w:val="007F12B5"/>
    <w:rsid w:val="007F1758"/>
    <w:rsid w:val="007F3C2F"/>
    <w:rsid w:val="00805BCE"/>
    <w:rsid w:val="00806D17"/>
    <w:rsid w:val="00807CD7"/>
    <w:rsid w:val="00822322"/>
    <w:rsid w:val="0082245E"/>
    <w:rsid w:val="0082263C"/>
    <w:rsid w:val="00831E2B"/>
    <w:rsid w:val="00835E33"/>
    <w:rsid w:val="00841513"/>
    <w:rsid w:val="00844E56"/>
    <w:rsid w:val="008529F5"/>
    <w:rsid w:val="00853326"/>
    <w:rsid w:val="0086240F"/>
    <w:rsid w:val="008636FD"/>
    <w:rsid w:val="008725B3"/>
    <w:rsid w:val="00872B19"/>
    <w:rsid w:val="00883D18"/>
    <w:rsid w:val="008902D4"/>
    <w:rsid w:val="008903C4"/>
    <w:rsid w:val="008B243B"/>
    <w:rsid w:val="008B54D7"/>
    <w:rsid w:val="008C3F7A"/>
    <w:rsid w:val="008C7433"/>
    <w:rsid w:val="008C7E92"/>
    <w:rsid w:val="008D2E4B"/>
    <w:rsid w:val="008D4368"/>
    <w:rsid w:val="008E01D4"/>
    <w:rsid w:val="008E27ED"/>
    <w:rsid w:val="008E3FA8"/>
    <w:rsid w:val="008E5EA9"/>
    <w:rsid w:val="008F0A1E"/>
    <w:rsid w:val="008F65CC"/>
    <w:rsid w:val="008F7BC2"/>
    <w:rsid w:val="009036B0"/>
    <w:rsid w:val="00912D6A"/>
    <w:rsid w:val="009139FC"/>
    <w:rsid w:val="0092092A"/>
    <w:rsid w:val="00932E07"/>
    <w:rsid w:val="00935032"/>
    <w:rsid w:val="0093523E"/>
    <w:rsid w:val="009724E3"/>
    <w:rsid w:val="009727DA"/>
    <w:rsid w:val="00985262"/>
    <w:rsid w:val="00986A4E"/>
    <w:rsid w:val="009A5E5C"/>
    <w:rsid w:val="009A6499"/>
    <w:rsid w:val="009B087C"/>
    <w:rsid w:val="009C1A87"/>
    <w:rsid w:val="009C5B80"/>
    <w:rsid w:val="009C65BF"/>
    <w:rsid w:val="009C6D89"/>
    <w:rsid w:val="009D04D8"/>
    <w:rsid w:val="009D28EC"/>
    <w:rsid w:val="009D73A3"/>
    <w:rsid w:val="009E0B95"/>
    <w:rsid w:val="009E4AC7"/>
    <w:rsid w:val="009F4CDB"/>
    <w:rsid w:val="00A00924"/>
    <w:rsid w:val="00A04520"/>
    <w:rsid w:val="00A078EC"/>
    <w:rsid w:val="00A07FE6"/>
    <w:rsid w:val="00A12FD9"/>
    <w:rsid w:val="00A1606A"/>
    <w:rsid w:val="00A16119"/>
    <w:rsid w:val="00A21C51"/>
    <w:rsid w:val="00A2429E"/>
    <w:rsid w:val="00A34B29"/>
    <w:rsid w:val="00A417B7"/>
    <w:rsid w:val="00A5149D"/>
    <w:rsid w:val="00A56A03"/>
    <w:rsid w:val="00A56B40"/>
    <w:rsid w:val="00A75AC8"/>
    <w:rsid w:val="00A86B91"/>
    <w:rsid w:val="00A972B8"/>
    <w:rsid w:val="00AA2278"/>
    <w:rsid w:val="00AA7952"/>
    <w:rsid w:val="00AB3375"/>
    <w:rsid w:val="00AB3BB4"/>
    <w:rsid w:val="00AB5336"/>
    <w:rsid w:val="00AC3E4A"/>
    <w:rsid w:val="00AC5C0A"/>
    <w:rsid w:val="00AD0A23"/>
    <w:rsid w:val="00AD7B32"/>
    <w:rsid w:val="00AE559F"/>
    <w:rsid w:val="00B01654"/>
    <w:rsid w:val="00B0400E"/>
    <w:rsid w:val="00B17886"/>
    <w:rsid w:val="00B2550A"/>
    <w:rsid w:val="00B4523F"/>
    <w:rsid w:val="00B458FB"/>
    <w:rsid w:val="00B46196"/>
    <w:rsid w:val="00B53B50"/>
    <w:rsid w:val="00B55518"/>
    <w:rsid w:val="00B64654"/>
    <w:rsid w:val="00B672A7"/>
    <w:rsid w:val="00B74679"/>
    <w:rsid w:val="00B7685D"/>
    <w:rsid w:val="00B7795D"/>
    <w:rsid w:val="00BA34BE"/>
    <w:rsid w:val="00BA6414"/>
    <w:rsid w:val="00BC4769"/>
    <w:rsid w:val="00BD5AAC"/>
    <w:rsid w:val="00BE0F3E"/>
    <w:rsid w:val="00BE7864"/>
    <w:rsid w:val="00BF1C7C"/>
    <w:rsid w:val="00BF27F7"/>
    <w:rsid w:val="00C00464"/>
    <w:rsid w:val="00C013DE"/>
    <w:rsid w:val="00C04AFB"/>
    <w:rsid w:val="00C05D43"/>
    <w:rsid w:val="00C06B3A"/>
    <w:rsid w:val="00C153B1"/>
    <w:rsid w:val="00C246DD"/>
    <w:rsid w:val="00C36EA9"/>
    <w:rsid w:val="00C45E44"/>
    <w:rsid w:val="00C52683"/>
    <w:rsid w:val="00C52B1B"/>
    <w:rsid w:val="00C541C5"/>
    <w:rsid w:val="00C65161"/>
    <w:rsid w:val="00C71792"/>
    <w:rsid w:val="00C73322"/>
    <w:rsid w:val="00C9273A"/>
    <w:rsid w:val="00C93430"/>
    <w:rsid w:val="00C96C11"/>
    <w:rsid w:val="00CA0EA1"/>
    <w:rsid w:val="00CA30E6"/>
    <w:rsid w:val="00CA4C4F"/>
    <w:rsid w:val="00CA5203"/>
    <w:rsid w:val="00CB6B0C"/>
    <w:rsid w:val="00CD4479"/>
    <w:rsid w:val="00CE4B4A"/>
    <w:rsid w:val="00CE5D51"/>
    <w:rsid w:val="00CF6288"/>
    <w:rsid w:val="00D04A59"/>
    <w:rsid w:val="00D06661"/>
    <w:rsid w:val="00D16394"/>
    <w:rsid w:val="00D16843"/>
    <w:rsid w:val="00D26548"/>
    <w:rsid w:val="00D320F9"/>
    <w:rsid w:val="00D34DA8"/>
    <w:rsid w:val="00D34FE0"/>
    <w:rsid w:val="00D41F6D"/>
    <w:rsid w:val="00D5349C"/>
    <w:rsid w:val="00D71016"/>
    <w:rsid w:val="00D74253"/>
    <w:rsid w:val="00D94E73"/>
    <w:rsid w:val="00D95B1F"/>
    <w:rsid w:val="00D96EF7"/>
    <w:rsid w:val="00DA572C"/>
    <w:rsid w:val="00DB1160"/>
    <w:rsid w:val="00DB71BF"/>
    <w:rsid w:val="00DB7343"/>
    <w:rsid w:val="00DC1498"/>
    <w:rsid w:val="00DC74DC"/>
    <w:rsid w:val="00DD2CA5"/>
    <w:rsid w:val="00DD7EC7"/>
    <w:rsid w:val="00DF1F34"/>
    <w:rsid w:val="00DF5789"/>
    <w:rsid w:val="00DF6BE1"/>
    <w:rsid w:val="00E06095"/>
    <w:rsid w:val="00E07D87"/>
    <w:rsid w:val="00E2157A"/>
    <w:rsid w:val="00E23544"/>
    <w:rsid w:val="00E310D2"/>
    <w:rsid w:val="00E34D75"/>
    <w:rsid w:val="00E356F7"/>
    <w:rsid w:val="00E35C36"/>
    <w:rsid w:val="00E50FE0"/>
    <w:rsid w:val="00E51AFF"/>
    <w:rsid w:val="00E5294E"/>
    <w:rsid w:val="00E6269C"/>
    <w:rsid w:val="00E701BA"/>
    <w:rsid w:val="00E717B0"/>
    <w:rsid w:val="00E73AAA"/>
    <w:rsid w:val="00E80F11"/>
    <w:rsid w:val="00E835A3"/>
    <w:rsid w:val="00E9213D"/>
    <w:rsid w:val="00EA1A04"/>
    <w:rsid w:val="00EA66EB"/>
    <w:rsid w:val="00EB2267"/>
    <w:rsid w:val="00EB7353"/>
    <w:rsid w:val="00EC0C4D"/>
    <w:rsid w:val="00EE1444"/>
    <w:rsid w:val="00EE724C"/>
    <w:rsid w:val="00F01F03"/>
    <w:rsid w:val="00F06F0F"/>
    <w:rsid w:val="00F15158"/>
    <w:rsid w:val="00F152C5"/>
    <w:rsid w:val="00F201E7"/>
    <w:rsid w:val="00F23ED8"/>
    <w:rsid w:val="00F42C77"/>
    <w:rsid w:val="00F502BA"/>
    <w:rsid w:val="00F541D1"/>
    <w:rsid w:val="00F60E9C"/>
    <w:rsid w:val="00F66FB3"/>
    <w:rsid w:val="00F674E0"/>
    <w:rsid w:val="00F7269D"/>
    <w:rsid w:val="00F74428"/>
    <w:rsid w:val="00F74E58"/>
    <w:rsid w:val="00F77900"/>
    <w:rsid w:val="00F83028"/>
    <w:rsid w:val="00FC1AC1"/>
    <w:rsid w:val="00FD4E7B"/>
    <w:rsid w:val="00FE0C6B"/>
    <w:rsid w:val="00FF5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C2E2BDE-9B4B-49A0-8D36-42A96E60D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5B3"/>
    <w:rPr>
      <w:sz w:val="24"/>
      <w:szCs w:val="24"/>
    </w:rPr>
  </w:style>
  <w:style w:type="paragraph" w:styleId="Heading1">
    <w:name w:val="heading 1"/>
    <w:basedOn w:val="Normal"/>
    <w:next w:val="Normal"/>
    <w:qFormat/>
    <w:rsid w:val="008725B3"/>
    <w:pPr>
      <w:keepNext/>
      <w:tabs>
        <w:tab w:val="left" w:pos="1296"/>
        <w:tab w:val="left" w:pos="2160"/>
      </w:tabs>
      <w:outlineLvl w:val="0"/>
    </w:pPr>
    <w:rPr>
      <w:rFonts w:ascii="Garamond" w:hAnsi="Garamond"/>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725B3"/>
    <w:rPr>
      <w:color w:val="0000FF"/>
      <w:u w:val="single"/>
    </w:rPr>
  </w:style>
  <w:style w:type="paragraph" w:styleId="Footer">
    <w:name w:val="footer"/>
    <w:basedOn w:val="Normal"/>
    <w:rsid w:val="008725B3"/>
    <w:pPr>
      <w:tabs>
        <w:tab w:val="center" w:pos="4320"/>
        <w:tab w:val="right" w:pos="8640"/>
      </w:tabs>
    </w:pPr>
  </w:style>
  <w:style w:type="character" w:styleId="PageNumber">
    <w:name w:val="page number"/>
    <w:basedOn w:val="DefaultParagraphFont"/>
    <w:rsid w:val="008725B3"/>
  </w:style>
  <w:style w:type="paragraph" w:customStyle="1" w:styleId="HeadTxt2">
    <w:name w:val="HeadTxt2"/>
    <w:basedOn w:val="Normal"/>
    <w:rsid w:val="008725B3"/>
    <w:pPr>
      <w:ind w:left="864"/>
    </w:pPr>
    <w:rPr>
      <w:sz w:val="22"/>
      <w:szCs w:val="20"/>
    </w:rPr>
  </w:style>
  <w:style w:type="paragraph" w:styleId="BodyText">
    <w:name w:val="Body Text"/>
    <w:basedOn w:val="Normal"/>
    <w:link w:val="BodyTextChar"/>
    <w:rsid w:val="000E4595"/>
    <w:pPr>
      <w:widowControl w:val="0"/>
      <w:suppressAutoHyphens/>
    </w:pPr>
    <w:rPr>
      <w:lang w:eastAsia="ar-SA"/>
    </w:rPr>
  </w:style>
  <w:style w:type="character" w:customStyle="1" w:styleId="BodyTextChar">
    <w:name w:val="Body Text Char"/>
    <w:link w:val="BodyText"/>
    <w:rsid w:val="000E4595"/>
    <w:rPr>
      <w:sz w:val="24"/>
      <w:szCs w:val="24"/>
      <w:lang w:val="en-US" w:eastAsia="ar-SA"/>
    </w:rPr>
  </w:style>
  <w:style w:type="paragraph" w:styleId="ListParagraph">
    <w:name w:val="List Paragraph"/>
    <w:basedOn w:val="Normal"/>
    <w:uiPriority w:val="34"/>
    <w:qFormat/>
    <w:rsid w:val="007F1758"/>
    <w:pPr>
      <w:suppressAutoHyphens/>
      <w:ind w:left="720"/>
    </w:pPr>
    <w:rPr>
      <w:rFonts w:cs="Calibri"/>
      <w:lang w:eastAsia="ar-SA"/>
    </w:rPr>
  </w:style>
  <w:style w:type="character" w:customStyle="1" w:styleId="Normal1Char">
    <w:name w:val="Normal1 Char"/>
    <w:rsid w:val="00CE4B4A"/>
    <w:rPr>
      <w:rFonts w:ascii="Arial" w:eastAsia="Arial" w:hAnsi="Arial" w:cs="Arial"/>
      <w:lang w:val="en-US" w:eastAsia="ar-SA" w:bidi="ar-SA"/>
    </w:rPr>
  </w:style>
  <w:style w:type="paragraph" w:styleId="Header">
    <w:name w:val="header"/>
    <w:basedOn w:val="Normal"/>
    <w:link w:val="HeaderChar"/>
    <w:rsid w:val="00B17886"/>
    <w:pPr>
      <w:tabs>
        <w:tab w:val="center" w:pos="4513"/>
        <w:tab w:val="right" w:pos="9026"/>
      </w:tabs>
    </w:pPr>
  </w:style>
  <w:style w:type="character" w:customStyle="1" w:styleId="HeaderChar">
    <w:name w:val="Header Char"/>
    <w:link w:val="Header"/>
    <w:rsid w:val="00B17886"/>
    <w:rPr>
      <w:sz w:val="24"/>
      <w:szCs w:val="24"/>
      <w:lang w:val="en-US" w:eastAsia="en-US"/>
    </w:rPr>
  </w:style>
  <w:style w:type="character" w:styleId="FollowedHyperlink">
    <w:name w:val="FollowedHyperlink"/>
    <w:rsid w:val="00CA4C4F"/>
    <w:rPr>
      <w:color w:val="800080"/>
      <w:u w:val="single"/>
    </w:rPr>
  </w:style>
  <w:style w:type="paragraph" w:styleId="PlainText">
    <w:name w:val="Plain Text"/>
    <w:basedOn w:val="Normal"/>
    <w:link w:val="PlainTextChar"/>
    <w:unhideWhenUsed/>
    <w:rsid w:val="00A75AC8"/>
    <w:rPr>
      <w:rFonts w:ascii="Courier New" w:hAnsi="Courier New"/>
      <w:sz w:val="20"/>
      <w:szCs w:val="20"/>
    </w:rPr>
  </w:style>
  <w:style w:type="character" w:customStyle="1" w:styleId="PlainTextChar">
    <w:name w:val="Plain Text Char"/>
    <w:link w:val="PlainText"/>
    <w:rsid w:val="00A75AC8"/>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627028">
      <w:bodyDiv w:val="1"/>
      <w:marLeft w:val="0"/>
      <w:marRight w:val="0"/>
      <w:marTop w:val="0"/>
      <w:marBottom w:val="0"/>
      <w:divBdr>
        <w:top w:val="none" w:sz="0" w:space="0" w:color="auto"/>
        <w:left w:val="none" w:sz="0" w:space="0" w:color="auto"/>
        <w:bottom w:val="none" w:sz="0" w:space="0" w:color="auto"/>
        <w:right w:val="none" w:sz="0" w:space="0" w:color="auto"/>
      </w:divBdr>
    </w:div>
    <w:div w:id="648628522">
      <w:bodyDiv w:val="1"/>
      <w:marLeft w:val="0"/>
      <w:marRight w:val="0"/>
      <w:marTop w:val="0"/>
      <w:marBottom w:val="0"/>
      <w:divBdr>
        <w:top w:val="none" w:sz="0" w:space="0" w:color="auto"/>
        <w:left w:val="none" w:sz="0" w:space="0" w:color="auto"/>
        <w:bottom w:val="none" w:sz="0" w:space="0" w:color="auto"/>
        <w:right w:val="none" w:sz="0" w:space="0" w:color="auto"/>
      </w:divBdr>
    </w:div>
    <w:div w:id="674841374">
      <w:bodyDiv w:val="1"/>
      <w:marLeft w:val="0"/>
      <w:marRight w:val="0"/>
      <w:marTop w:val="0"/>
      <w:marBottom w:val="0"/>
      <w:divBdr>
        <w:top w:val="none" w:sz="0" w:space="0" w:color="auto"/>
        <w:left w:val="none" w:sz="0" w:space="0" w:color="auto"/>
        <w:bottom w:val="none" w:sz="0" w:space="0" w:color="auto"/>
        <w:right w:val="none" w:sz="0" w:space="0" w:color="auto"/>
      </w:divBdr>
    </w:div>
    <w:div w:id="903570385">
      <w:bodyDiv w:val="1"/>
      <w:marLeft w:val="0"/>
      <w:marRight w:val="0"/>
      <w:marTop w:val="0"/>
      <w:marBottom w:val="0"/>
      <w:divBdr>
        <w:top w:val="none" w:sz="0" w:space="0" w:color="auto"/>
        <w:left w:val="none" w:sz="0" w:space="0" w:color="auto"/>
        <w:bottom w:val="none" w:sz="0" w:space="0" w:color="auto"/>
        <w:right w:val="none" w:sz="0" w:space="0" w:color="auto"/>
      </w:divBdr>
    </w:div>
    <w:div w:id="961806678">
      <w:bodyDiv w:val="1"/>
      <w:marLeft w:val="0"/>
      <w:marRight w:val="0"/>
      <w:marTop w:val="0"/>
      <w:marBottom w:val="0"/>
      <w:divBdr>
        <w:top w:val="none" w:sz="0" w:space="0" w:color="auto"/>
        <w:left w:val="none" w:sz="0" w:space="0" w:color="auto"/>
        <w:bottom w:val="none" w:sz="0" w:space="0" w:color="auto"/>
        <w:right w:val="none" w:sz="0" w:space="0" w:color="auto"/>
      </w:divBdr>
    </w:div>
    <w:div w:id="1129282553">
      <w:bodyDiv w:val="1"/>
      <w:marLeft w:val="0"/>
      <w:marRight w:val="0"/>
      <w:marTop w:val="0"/>
      <w:marBottom w:val="0"/>
      <w:divBdr>
        <w:top w:val="none" w:sz="0" w:space="0" w:color="auto"/>
        <w:left w:val="none" w:sz="0" w:space="0" w:color="auto"/>
        <w:bottom w:val="none" w:sz="0" w:space="0" w:color="auto"/>
        <w:right w:val="none" w:sz="0" w:space="0" w:color="auto"/>
      </w:divBdr>
    </w:div>
    <w:div w:id="1150364602">
      <w:bodyDiv w:val="1"/>
      <w:marLeft w:val="0"/>
      <w:marRight w:val="0"/>
      <w:marTop w:val="0"/>
      <w:marBottom w:val="0"/>
      <w:divBdr>
        <w:top w:val="none" w:sz="0" w:space="0" w:color="auto"/>
        <w:left w:val="none" w:sz="0" w:space="0" w:color="auto"/>
        <w:bottom w:val="none" w:sz="0" w:space="0" w:color="auto"/>
        <w:right w:val="none" w:sz="0" w:space="0" w:color="auto"/>
      </w:divBdr>
    </w:div>
    <w:div w:id="1205751242">
      <w:bodyDiv w:val="1"/>
      <w:marLeft w:val="0"/>
      <w:marRight w:val="0"/>
      <w:marTop w:val="0"/>
      <w:marBottom w:val="0"/>
      <w:divBdr>
        <w:top w:val="none" w:sz="0" w:space="0" w:color="auto"/>
        <w:left w:val="none" w:sz="0" w:space="0" w:color="auto"/>
        <w:bottom w:val="none" w:sz="0" w:space="0" w:color="auto"/>
        <w:right w:val="none" w:sz="0" w:space="0" w:color="auto"/>
      </w:divBdr>
    </w:div>
    <w:div w:id="181301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khileshmohapatro@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Mahesh M Mogali</vt:lpstr>
    </vt:vector>
  </TitlesOfParts>
  <Company>Estuate  Software  Pvt  Ltd</Company>
  <LinksUpToDate>false</LinksUpToDate>
  <CharactersWithSpaces>4461</CharactersWithSpaces>
  <SharedDoc>false</SharedDoc>
  <HLinks>
    <vt:vector size="6" baseType="variant">
      <vt:variant>
        <vt:i4>8257629</vt:i4>
      </vt:variant>
      <vt:variant>
        <vt:i4>0</vt:i4>
      </vt:variant>
      <vt:variant>
        <vt:i4>0</vt:i4>
      </vt:variant>
      <vt:variant>
        <vt:i4>5</vt:i4>
      </vt:variant>
      <vt:variant>
        <vt:lpwstr>mailto:akhileshmohapatro@gmail.com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Mahesh M Mogali</dc:title>
  <dc:subject/>
  <dc:creator>Estuate</dc:creator>
  <cp:keywords/>
  <cp:lastModifiedBy>Akhilesh Mohapatro</cp:lastModifiedBy>
  <cp:revision>72</cp:revision>
  <dcterms:created xsi:type="dcterms:W3CDTF">2015-04-02T18:26:00Z</dcterms:created>
  <dcterms:modified xsi:type="dcterms:W3CDTF">2015-10-06T10:24:00Z</dcterms:modified>
</cp:coreProperties>
</file>